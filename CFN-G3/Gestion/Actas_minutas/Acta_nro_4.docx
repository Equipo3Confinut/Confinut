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4D4F8A4A" w:rsidR="005F2C17" w:rsidRDefault="00543DC4" w:rsidP="00EB4014">
            <w:pPr>
              <w:jc w:val="center"/>
            </w:pPr>
            <w:r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3C9F7504" w:rsidR="005F2C17" w:rsidRDefault="00BF383D" w:rsidP="00BF383D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092DC1FE" w:rsidR="005F2C17" w:rsidRDefault="00BF383D">
            <w:pPr>
              <w:jc w:val="center"/>
            </w:pPr>
            <w:r>
              <w:t>Vía-online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3C5C0232" w:rsidR="00290AD3" w:rsidRDefault="00CB648C" w:rsidP="00290AD3">
            <w:pPr>
              <w:numPr>
                <w:ilvl w:val="0"/>
                <w:numId w:val="2"/>
              </w:numPr>
            </w:pPr>
            <w:r>
              <w:t>Nelson</w:t>
            </w:r>
            <w:r w:rsidR="00290AD3" w:rsidRPr="00290AD3">
              <w:t xml:space="preserve"> 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51D08737" w:rsidR="005F2C17" w:rsidRDefault="00BF383D" w:rsidP="00BF383D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hrs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3738BC9C" w:rsidR="005F2C17" w:rsidRDefault="00BF383D" w:rsidP="00BF383D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7FFB2892" w:rsidR="0010600F" w:rsidRDefault="00BF383D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>Realizar propuesta de plan de acción, ante los requerimientos del proyecto, formulando un prototipo de requerimientos para el proyecto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22B1" w14:textId="77777777" w:rsidR="00BF383D" w:rsidRDefault="00BF383D" w:rsidP="00BF383D">
            <w:pPr>
              <w:pStyle w:val="Prrafodelista"/>
              <w:numPr>
                <w:ilvl w:val="0"/>
                <w:numId w:val="14"/>
              </w:numPr>
            </w:pPr>
            <w:r>
              <w:t>Prototipo 12/9:</w:t>
            </w:r>
          </w:p>
          <w:p w14:paraId="60E29174" w14:textId="77777777" w:rsidR="00BF383D" w:rsidRPr="002241F6" w:rsidRDefault="00BF383D" w:rsidP="00BF383D">
            <w:r>
              <w:t>-</w:t>
            </w:r>
            <w:r w:rsidRPr="002241F6">
              <w:t>Login</w:t>
            </w:r>
          </w:p>
          <w:p w14:paraId="6EF2EEF9" w14:textId="30041286" w:rsidR="00BF383D" w:rsidRPr="002241F6" w:rsidRDefault="00BF383D" w:rsidP="00BF383D">
            <w:r>
              <w:t>-</w:t>
            </w:r>
            <w:r w:rsidRPr="002241F6">
              <w:t>catalogo (frutos secos y repostería separados)</w:t>
            </w:r>
          </w:p>
          <w:p w14:paraId="78C6AC82" w14:textId="77777777" w:rsidR="00BF383D" w:rsidRPr="002241F6" w:rsidRDefault="00BF383D" w:rsidP="00BF383D">
            <w:r>
              <w:t>-</w:t>
            </w:r>
            <w:r w:rsidRPr="002241F6">
              <w:t>hacer un pedido</w:t>
            </w:r>
          </w:p>
          <w:p w14:paraId="78D4E059" w14:textId="77777777" w:rsidR="00BF383D" w:rsidRPr="002241F6" w:rsidRDefault="00BF383D" w:rsidP="00BF383D">
            <w:r>
              <w:t>-</w:t>
            </w:r>
            <w:r w:rsidRPr="002241F6">
              <w:t>ver tus pedidos</w:t>
            </w:r>
          </w:p>
          <w:p w14:paraId="19AFB08B" w14:textId="505719F1" w:rsidR="00BF383D" w:rsidRPr="002241F6" w:rsidRDefault="00BF383D" w:rsidP="00BF383D">
            <w:r>
              <w:t>-</w:t>
            </w:r>
            <w:r w:rsidRPr="002241F6">
              <w:t>volver a página principal</w:t>
            </w:r>
          </w:p>
          <w:p w14:paraId="041481DE" w14:textId="77777777" w:rsidR="00BF383D" w:rsidRPr="002241F6" w:rsidRDefault="00BF383D" w:rsidP="00BF383D">
            <w:r>
              <w:t>-</w:t>
            </w:r>
            <w:r w:rsidRPr="002241F6">
              <w:t>carrito de compra</w:t>
            </w:r>
          </w:p>
          <w:p w14:paraId="21C6CC0F" w14:textId="6B3F2CC6" w:rsidR="00BF383D" w:rsidRPr="002241F6" w:rsidRDefault="00BF383D" w:rsidP="00BF383D">
            <w:r>
              <w:t>-</w:t>
            </w:r>
            <w:r w:rsidRPr="002241F6">
              <w:t>agregar productos (dentro) visión del admin</w:t>
            </w:r>
          </w:p>
          <w:p w14:paraId="628F2DF2" w14:textId="77777777" w:rsidR="00BF383D" w:rsidRPr="002241F6" w:rsidRDefault="00BF383D" w:rsidP="00BF383D">
            <w:r>
              <w:t>-</w:t>
            </w:r>
            <w:r w:rsidRPr="002241F6">
              <w:t>añadir producto</w:t>
            </w:r>
          </w:p>
          <w:p w14:paraId="29E2763B" w14:textId="77777777" w:rsidR="00BF383D" w:rsidRPr="002241F6" w:rsidRDefault="00BF383D" w:rsidP="00BF383D">
            <w:r>
              <w:t>-</w:t>
            </w:r>
            <w:r w:rsidRPr="002241F6">
              <w:t>eliminar producto</w:t>
            </w:r>
          </w:p>
          <w:p w14:paraId="6FDE7CB0" w14:textId="77777777" w:rsidR="00BF383D" w:rsidRPr="002241F6" w:rsidRDefault="00BF383D" w:rsidP="00BF383D">
            <w:r>
              <w:t>-</w:t>
            </w:r>
            <w:r w:rsidRPr="002241F6">
              <w:t>editar producto</w:t>
            </w:r>
          </w:p>
          <w:p w14:paraId="4562622D" w14:textId="77777777" w:rsidR="00BF383D" w:rsidRPr="002241F6" w:rsidRDefault="00BF383D" w:rsidP="00BF383D">
            <w:r>
              <w:t>-</w:t>
            </w:r>
            <w:r w:rsidRPr="002241F6">
              <w:t>ver pedidos(dentro)</w:t>
            </w:r>
            <w:r w:rsidRPr="002241F6">
              <w:tab/>
            </w:r>
          </w:p>
          <w:p w14:paraId="6A5D2419" w14:textId="77777777" w:rsidR="00BF383D" w:rsidRPr="002241F6" w:rsidRDefault="00BF383D" w:rsidP="00BF383D">
            <w:r>
              <w:t>-</w:t>
            </w:r>
            <w:r w:rsidRPr="002241F6">
              <w:t>aceptar pedido</w:t>
            </w:r>
          </w:p>
          <w:p w14:paraId="123EC56D" w14:textId="77777777" w:rsidR="00BF383D" w:rsidRPr="002241F6" w:rsidRDefault="00BF383D" w:rsidP="00BF383D">
            <w:r>
              <w:t>-</w:t>
            </w:r>
            <w:r w:rsidRPr="002241F6">
              <w:t>rechazar pedido</w:t>
            </w:r>
          </w:p>
          <w:p w14:paraId="0D28A11F" w14:textId="77777777" w:rsidR="00BF383D" w:rsidRPr="002241F6" w:rsidRDefault="00BF383D" w:rsidP="00BF383D">
            <w:r>
              <w:t>-</w:t>
            </w:r>
            <w:r w:rsidRPr="002241F6">
              <w:t>contactar cliente del pedido</w:t>
            </w:r>
          </w:p>
          <w:p w14:paraId="52C523B0" w14:textId="6AB9D06A" w:rsidR="006B5EC0" w:rsidRPr="00290AD3" w:rsidRDefault="00BF383D" w:rsidP="00BF383D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-</w:t>
            </w:r>
            <w:r w:rsidRPr="002241F6">
              <w:t>ver usuarios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2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14:paraId="7A5A089F" w14:textId="77777777" w:rsidR="00BF383D" w:rsidRDefault="00BF383D">
      <w:r>
        <w:br w:type="page"/>
      </w:r>
      <w:bookmarkStart w:id="0" w:name="_GoBack"/>
      <w:bookmarkEnd w:id="0"/>
    </w:p>
    <w:tbl>
      <w:tblPr>
        <w:tblW w:w="9822" w:type="dxa"/>
        <w:tblInd w:w="-83" w:type="dxa"/>
        <w:tblLayout w:type="fixed"/>
        <w:tblCellMar>
          <w:top w:w="113" w:type="dxa"/>
          <w:left w:w="284" w:type="dxa"/>
          <w:bottom w:w="170" w:type="dxa"/>
          <w:right w:w="284" w:type="dxa"/>
        </w:tblCellMar>
        <w:tblLook w:val="0000" w:firstRow="0" w:lastRow="0" w:firstColumn="0" w:lastColumn="0" w:noHBand="0" w:noVBand="0"/>
      </w:tblPr>
      <w:tblGrid>
        <w:gridCol w:w="6108"/>
        <w:gridCol w:w="1800"/>
        <w:gridCol w:w="1773"/>
        <w:gridCol w:w="141"/>
      </w:tblGrid>
      <w:tr w:rsidR="006B5EC0" w14:paraId="0992C2FF" w14:textId="77777777" w:rsidTr="00BF383D"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47253B20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trHeight w:val="29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cantSplit/>
          <w:trHeight w:val="170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7AC5426E" w:rsidR="00837AFF" w:rsidRPr="00CF4609" w:rsidRDefault="00BF383D" w:rsidP="00BF38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383D">
              <w:rPr>
                <w:rFonts w:ascii="Arial" w:hAnsi="Arial" w:cs="Arial"/>
                <w:sz w:val="20"/>
                <w:szCs w:val="20"/>
              </w:rPr>
              <w:t>Investigar generar reportes por correo gatillados por fechas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6FAF52C2" w:rsidR="00837AFF" w:rsidRPr="00B312F0" w:rsidRDefault="00B312F0" w:rsidP="00B312F0">
            <w:pPr>
              <w:rPr>
                <w:sz w:val="22"/>
              </w:rPr>
            </w:pPr>
            <w:r w:rsidRPr="00B312F0">
              <w:rPr>
                <w:sz w:val="22"/>
              </w:rPr>
              <w:t>José</w:t>
            </w:r>
            <w:r w:rsidR="00BF383D" w:rsidRPr="00B312F0">
              <w:rPr>
                <w:sz w:val="22"/>
              </w:rPr>
              <w:t xml:space="preserve"> Astudillo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0495C1C3" w:rsidR="00837AFF" w:rsidRDefault="00BF383D" w:rsidP="00BF383D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19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837AFF" w14:paraId="61C54908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6996A068" w:rsidR="00837AFF" w:rsidRPr="00CF4609" w:rsidRDefault="00BF383D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383D">
              <w:rPr>
                <w:rFonts w:ascii="Arial" w:hAnsi="Arial" w:cs="Arial"/>
                <w:sz w:val="20"/>
                <w:szCs w:val="20"/>
              </w:rPr>
              <w:t>Investigar productos actuales de la empresa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43F00147" w:rsidR="00837AFF" w:rsidRPr="00B312F0" w:rsidRDefault="00B312F0" w:rsidP="00B312F0">
            <w:pPr>
              <w:rPr>
                <w:sz w:val="22"/>
              </w:rPr>
            </w:pPr>
            <w:r w:rsidRPr="00B312F0">
              <w:rPr>
                <w:sz w:val="22"/>
              </w:rPr>
              <w:t>Nelson Domínguez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51B579A1" w:rsidR="00837AFF" w:rsidRDefault="00B312F0" w:rsidP="00B312F0">
            <w:pPr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19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837AFF" w:rsidRPr="001F6CB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2019</w:t>
            </w:r>
          </w:p>
        </w:tc>
      </w:tr>
      <w:tr w:rsidR="00837AFF" w14:paraId="0236B26B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CC0186" w14:paraId="01797318" w14:textId="77777777" w:rsidTr="00BF383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41" w:type="dxa"/>
          <w:cantSplit/>
          <w:trHeight w:val="272"/>
        </w:trPr>
        <w:tc>
          <w:tcPr>
            <w:tcW w:w="6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481778B4" w:rsidR="00837AFF" w:rsidRDefault="00BF383D" w:rsidP="00BF383D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1BB1D65" w:rsidR="00837AFF" w:rsidRDefault="00BF383D" w:rsidP="00837AFF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Creacion Git hub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45B87DD5" w:rsidR="005F2C17" w:rsidRDefault="00BF383D" w:rsidP="00BF383D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6A2A34C7" w:rsidR="005F2C17" w:rsidRDefault="00BF383D">
            <w:pPr>
              <w:pStyle w:val="Piedepgina"/>
              <w:jc w:val="center"/>
            </w:pPr>
            <w:r>
              <w:t>U.B.B.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E46A2" w14:textId="77777777" w:rsidR="00DB0678" w:rsidRDefault="00DB0678">
      <w:r>
        <w:separator/>
      </w:r>
    </w:p>
  </w:endnote>
  <w:endnote w:type="continuationSeparator" w:id="0">
    <w:p w14:paraId="4FE49B09" w14:textId="77777777" w:rsidR="00DB0678" w:rsidRDefault="00DB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65D4C" w14:textId="77777777" w:rsidR="00DB0678" w:rsidRDefault="00DB0678">
      <w:r>
        <w:separator/>
      </w:r>
    </w:p>
  </w:footnote>
  <w:footnote w:type="continuationSeparator" w:id="0">
    <w:p w14:paraId="72A799C4" w14:textId="77777777" w:rsidR="00DB0678" w:rsidRDefault="00DB0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458ED620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CE1923">
            <w:rPr>
              <w:rFonts w:ascii="Arial Narrow" w:hAnsi="Arial Narrow" w:cs="Arial Narrow"/>
              <w:b/>
              <w:sz w:val="32"/>
            </w:rPr>
            <w:t>4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69FB00AF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CE1923">
            <w:rPr>
              <w:rStyle w:val="Nmerodepgina"/>
              <w:rFonts w:cs="Arial"/>
              <w:noProof/>
              <w:sz w:val="18"/>
            </w:rPr>
            <w:t>2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CE1923">
            <w:rPr>
              <w:rStyle w:val="Nmerodepgina"/>
              <w:rFonts w:cs="Arial"/>
              <w:noProof/>
              <w:sz w:val="18"/>
            </w:rPr>
            <w:t>2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D22B9"/>
    <w:multiLevelType w:val="hybridMultilevel"/>
    <w:tmpl w:val="B9044E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11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3DC4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31341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15B44"/>
    <w:rsid w:val="00827FDE"/>
    <w:rsid w:val="008370AC"/>
    <w:rsid w:val="00837AFF"/>
    <w:rsid w:val="0084736D"/>
    <w:rsid w:val="008527A3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B2C9E"/>
    <w:rsid w:val="00A10DED"/>
    <w:rsid w:val="00A1745E"/>
    <w:rsid w:val="00A32C94"/>
    <w:rsid w:val="00A42400"/>
    <w:rsid w:val="00A45572"/>
    <w:rsid w:val="00A4663A"/>
    <w:rsid w:val="00A52B76"/>
    <w:rsid w:val="00B11889"/>
    <w:rsid w:val="00B312F0"/>
    <w:rsid w:val="00B52852"/>
    <w:rsid w:val="00B57FAE"/>
    <w:rsid w:val="00B8553E"/>
    <w:rsid w:val="00B92B0D"/>
    <w:rsid w:val="00BA4C02"/>
    <w:rsid w:val="00BF383D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B648C"/>
    <w:rsid w:val="00CC0186"/>
    <w:rsid w:val="00CE1923"/>
    <w:rsid w:val="00CE569D"/>
    <w:rsid w:val="00CF4609"/>
    <w:rsid w:val="00CF6005"/>
    <w:rsid w:val="00D12EF7"/>
    <w:rsid w:val="00D618EB"/>
    <w:rsid w:val="00D81110"/>
    <w:rsid w:val="00D94FEA"/>
    <w:rsid w:val="00DB0678"/>
    <w:rsid w:val="00DB2782"/>
    <w:rsid w:val="00DF315B"/>
    <w:rsid w:val="00DF71CB"/>
    <w:rsid w:val="00E124A5"/>
    <w:rsid w:val="00E20AE8"/>
    <w:rsid w:val="00E333F8"/>
    <w:rsid w:val="00E40DD4"/>
    <w:rsid w:val="00E43BE2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BF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5</cp:revision>
  <cp:lastPrinted>2017-12-18T18:26:00Z</cp:lastPrinted>
  <dcterms:created xsi:type="dcterms:W3CDTF">2019-09-28T20:02:00Z</dcterms:created>
  <dcterms:modified xsi:type="dcterms:W3CDTF">2019-10-13T01:37:00Z</dcterms:modified>
</cp:coreProperties>
</file>