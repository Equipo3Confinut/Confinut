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590C4B60" w:rsidR="005F2C17" w:rsidRDefault="005D3886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3C7805E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69EFDF8A" w:rsidR="005F2C17" w:rsidRDefault="00B11889">
            <w:pPr>
              <w:jc w:val="center"/>
            </w:pPr>
            <w:r>
              <w:t>Vía</w:t>
            </w:r>
            <w:r w:rsidR="007E5552">
              <w:t xml:space="preserve">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6631A040" w:rsidR="00290AD3" w:rsidRDefault="00AA0AAD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181A499" w14:textId="32409658" w:rsidR="00872148" w:rsidRDefault="00872148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06CC2A5B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27F91885" w:rsidR="00B11889" w:rsidRDefault="00290AD3" w:rsidP="00872148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FF80D55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BF0F7D1" w:rsidR="005F2C17" w:rsidRDefault="007E5552" w:rsidP="007E555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5E73A478" w:rsidR="0010600F" w:rsidRDefault="00290AD3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 w:rsidRPr="00290AD3">
              <w:rPr>
                <w:rFonts w:ascii="Arial" w:hAnsi="Arial" w:cs="Arial"/>
                <w:bCs/>
                <w:sz w:val="20"/>
                <w:szCs w:val="20"/>
              </w:rPr>
              <w:t>Realiz</w:t>
            </w:r>
            <w:r>
              <w:rPr>
                <w:rFonts w:ascii="Arial" w:hAnsi="Arial" w:cs="Arial"/>
                <w:bCs/>
                <w:sz w:val="20"/>
                <w:szCs w:val="20"/>
              </w:rPr>
              <w:t>ar</w:t>
            </w:r>
            <w:r w:rsidRPr="00290AD3">
              <w:rPr>
                <w:rFonts w:ascii="Arial" w:hAnsi="Arial" w:cs="Arial"/>
                <w:bCs/>
                <w:sz w:val="20"/>
                <w:szCs w:val="20"/>
              </w:rPr>
              <w:t xml:space="preserve"> tarea </w:t>
            </w:r>
            <w:r w:rsidR="007E5552">
              <w:t>de lunes 9 Sep.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2ECC" w14:textId="77777777" w:rsid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Considerar el proyecto que desea desarrollar:</w:t>
            </w:r>
          </w:p>
          <w:p w14:paraId="5589024D" w14:textId="77777777" w:rsid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Indicar cuál es el principal problema u oportunidad abordar</w:t>
            </w:r>
          </w:p>
          <w:p w14:paraId="6F891F54" w14:textId="77777777" w:rsid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Definir un título, objetivo general y objetivos específicos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5A6D">
              <w:t>para su proyecto.</w:t>
            </w:r>
          </w:p>
          <w:p w14:paraId="52C523B0" w14:textId="294322C3" w:rsidR="006B5EC0" w:rsidRPr="00290AD3" w:rsidRDefault="00290AD3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5A6D">
              <w:t>Defina los principales elementos de la metodología 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5A6D">
              <w:t>proyecto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617B6C05" w:rsidR="005F2C17" w:rsidRPr="00331911" w:rsidRDefault="00872148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Coordinación y organización de grupo de trabajo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3B151088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03B38B9C" w:rsidR="00CF4609" w:rsidRPr="00CF4609" w:rsidRDefault="00790553" w:rsidP="00CF46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</w:t>
            </w:r>
            <w:r w:rsidR="006D490E">
              <w:rPr>
                <w:rFonts w:ascii="Arial" w:hAnsi="Arial" w:cs="Arial"/>
                <w:sz w:val="20"/>
                <w:szCs w:val="20"/>
              </w:rPr>
              <w:t xml:space="preserve"> correo de equipo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616A057C" w:rsidR="00CF4609" w:rsidRDefault="006D490E" w:rsidP="00CF4609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6BF59BCD" w:rsidR="00CF4609" w:rsidRDefault="006D490E" w:rsidP="006D490E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0329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03299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D490E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3ADC3E35" w:rsidR="006D490E" w:rsidRPr="00CF4609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Trello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251514E8" w:rsidR="006D490E" w:rsidRDefault="006D490E" w:rsidP="006D490E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7CAD7861" w:rsidR="006D490E" w:rsidRDefault="006D490E" w:rsidP="006D490E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D490E" w14:paraId="0236B26B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27739EA8" w:rsidR="006D490E" w:rsidRDefault="006D490E" w:rsidP="006D490E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minutas y carta </w:t>
            </w:r>
            <w:r w:rsidR="00790553">
              <w:rPr>
                <w:rFonts w:ascii="Arial" w:hAnsi="Arial" w:cs="Arial"/>
                <w:sz w:val="20"/>
                <w:szCs w:val="20"/>
              </w:rPr>
              <w:t>Gantt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1E325FD8" w:rsidR="006D490E" w:rsidRDefault="006D490E" w:rsidP="006D490E">
            <w:pPr>
              <w:jc w:val="both"/>
            </w:pPr>
            <w:r>
              <w:t>Dariel Serrano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7FCEE9F7" w:rsidR="006D490E" w:rsidRDefault="006D490E" w:rsidP="006D490E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6D490E" w14:paraId="0179731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6D490E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6D490E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6D490E" w:rsidRDefault="006D490E" w:rsidP="006D4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7235EB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7ADBC20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8765E9D" w:rsidR="005F2C17" w:rsidRDefault="007E5552" w:rsidP="007E5552">
            <w:pPr>
              <w:pStyle w:val="Piedepgina"/>
              <w:numPr>
                <w:ilvl w:val="0"/>
                <w:numId w:val="5"/>
              </w:numPr>
            </w:pPr>
            <w:r w:rsidRPr="007E5552">
              <w:t>Planificación y propuesta de requisitos del sistema</w:t>
            </w:r>
          </w:p>
        </w:tc>
      </w:tr>
      <w:tr w:rsidR="005F2C17" w14:paraId="791A04A6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0DC486A1" w:rsidR="005F2C17" w:rsidRDefault="007E5552" w:rsidP="007E5552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="006B5EC0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hrs</w:t>
            </w:r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2EE674B3" w:rsidR="005F2C17" w:rsidRDefault="00790553">
            <w:pPr>
              <w:pStyle w:val="Piedepgina"/>
              <w:jc w:val="center"/>
            </w:pPr>
            <w:r>
              <w:t>Vía</w:t>
            </w:r>
            <w:r w:rsidR="007E5552"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E282B" w14:textId="77777777" w:rsidR="00BA7043" w:rsidRDefault="00BA7043">
      <w:r>
        <w:separator/>
      </w:r>
    </w:p>
  </w:endnote>
  <w:endnote w:type="continuationSeparator" w:id="0">
    <w:p w14:paraId="06290FBF" w14:textId="77777777" w:rsidR="00BA7043" w:rsidRDefault="00BA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DC79E" w14:textId="77777777" w:rsidR="00BA7043" w:rsidRDefault="00BA7043">
      <w:r>
        <w:separator/>
      </w:r>
    </w:p>
  </w:footnote>
  <w:footnote w:type="continuationSeparator" w:id="0">
    <w:p w14:paraId="784E6EB0" w14:textId="77777777" w:rsidR="00BA7043" w:rsidRDefault="00BA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47205384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FA0734">
            <w:rPr>
              <w:rFonts w:ascii="Arial Narrow" w:hAnsi="Arial Narrow" w:cs="Arial Narrow"/>
              <w:b/>
              <w:sz w:val="32"/>
            </w:rPr>
            <w:t xml:space="preserve"> 2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30949C36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FA0734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FA0734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7769"/>
    <w:rsid w:val="00307C24"/>
    <w:rsid w:val="00312E15"/>
    <w:rsid w:val="00315CB8"/>
    <w:rsid w:val="003164E1"/>
    <w:rsid w:val="00322F6A"/>
    <w:rsid w:val="00323EDE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40FCD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D3886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490E"/>
    <w:rsid w:val="006D78E3"/>
    <w:rsid w:val="006F60DD"/>
    <w:rsid w:val="00705573"/>
    <w:rsid w:val="00722713"/>
    <w:rsid w:val="007235EB"/>
    <w:rsid w:val="0074714E"/>
    <w:rsid w:val="00760902"/>
    <w:rsid w:val="00766C8D"/>
    <w:rsid w:val="00790553"/>
    <w:rsid w:val="007C3474"/>
    <w:rsid w:val="007C7251"/>
    <w:rsid w:val="007D204F"/>
    <w:rsid w:val="007E5552"/>
    <w:rsid w:val="008019DF"/>
    <w:rsid w:val="00815B44"/>
    <w:rsid w:val="00827FDE"/>
    <w:rsid w:val="008370AC"/>
    <w:rsid w:val="0084736D"/>
    <w:rsid w:val="008527A3"/>
    <w:rsid w:val="00872148"/>
    <w:rsid w:val="00905BE6"/>
    <w:rsid w:val="00914D20"/>
    <w:rsid w:val="00935C6E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42400"/>
    <w:rsid w:val="00A45572"/>
    <w:rsid w:val="00A4663A"/>
    <w:rsid w:val="00A52B76"/>
    <w:rsid w:val="00AA0AAD"/>
    <w:rsid w:val="00B11889"/>
    <w:rsid w:val="00B52852"/>
    <w:rsid w:val="00B57FAE"/>
    <w:rsid w:val="00B8553E"/>
    <w:rsid w:val="00B92B0D"/>
    <w:rsid w:val="00BA4C02"/>
    <w:rsid w:val="00BA7043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94FEA"/>
    <w:rsid w:val="00DB2782"/>
    <w:rsid w:val="00DF315B"/>
    <w:rsid w:val="00DF71CB"/>
    <w:rsid w:val="00E124A5"/>
    <w:rsid w:val="00E20AE8"/>
    <w:rsid w:val="00E333F8"/>
    <w:rsid w:val="00E46519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A0734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6</cp:revision>
  <cp:lastPrinted>2017-12-18T18:26:00Z</cp:lastPrinted>
  <dcterms:created xsi:type="dcterms:W3CDTF">2019-09-28T18:52:00Z</dcterms:created>
  <dcterms:modified xsi:type="dcterms:W3CDTF">2019-10-13T01:32:00Z</dcterms:modified>
</cp:coreProperties>
</file>