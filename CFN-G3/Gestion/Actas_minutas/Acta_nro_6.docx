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5F2C17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5F2C17" w:rsidRDefault="005F2C17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4DF7FD0D" w:rsidR="005F2C17" w:rsidRDefault="0087530B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7C24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5F2C17" w:rsidRDefault="005F2C17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7F476742" w:rsidR="005F2C17" w:rsidRDefault="00A63726">
            <w:pPr>
              <w:jc w:val="center"/>
            </w:pPr>
            <w:proofErr w:type="spellStart"/>
            <w:r>
              <w:t>Via</w:t>
            </w:r>
            <w:proofErr w:type="spellEnd"/>
            <w:r>
              <w:t>-online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10BB2D9F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6A843D86" w14:textId="3E41602E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  <w:p w14:paraId="2B0EDE6C" w14:textId="172ED949" w:rsidR="00B11889" w:rsidRDefault="00290AD3" w:rsidP="009363E7">
            <w:pPr>
              <w:numPr>
                <w:ilvl w:val="0"/>
                <w:numId w:val="2"/>
              </w:numPr>
            </w:pPr>
            <w:r w:rsidRPr="00290AD3">
              <w:t xml:space="preserve">Oscar Caro </w:t>
            </w:r>
            <w:r>
              <w:t>(</w:t>
            </w:r>
            <w:r w:rsidRPr="00290AD3">
              <w:t>Diseñador</w:t>
            </w:r>
            <w:r>
              <w:t>)</w:t>
            </w:r>
          </w:p>
        </w:tc>
      </w:tr>
      <w:tr w:rsidR="005F2C17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5F2C17" w:rsidRDefault="005F2C17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2D205EFD" w:rsidR="005F2C17" w:rsidRDefault="0087530B" w:rsidP="00A63726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 w:rsidR="00A63726">
              <w:rPr>
                <w:rFonts w:ascii="Arial" w:hAnsi="Arial" w:cs="Arial"/>
                <w:sz w:val="20"/>
                <w:szCs w:val="20"/>
              </w:rPr>
              <w:t>00</w:t>
            </w:r>
            <w:r w:rsidR="006B5E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C17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5F2C17" w:rsidRDefault="00695935" w:rsidP="0069593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Hora </w:t>
            </w:r>
            <w:r w:rsidR="00C475C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5F2C17">
              <w:rPr>
                <w:rFonts w:ascii="Arial" w:hAnsi="Arial" w:cs="Arial"/>
                <w:b/>
                <w:bCs/>
                <w:sz w:val="20"/>
                <w:szCs w:val="20"/>
              </w:rPr>
              <w:t>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417EACEB" w:rsidR="005F2C17" w:rsidRDefault="00A63726" w:rsidP="0087530B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B7D3A">
              <w:rPr>
                <w:rFonts w:ascii="Arial" w:hAnsi="Arial" w:cs="Arial"/>
                <w:sz w:val="20"/>
                <w:szCs w:val="20"/>
              </w:rPr>
              <w:t>:</w:t>
            </w:r>
            <w:r w:rsidR="0087530B">
              <w:rPr>
                <w:rFonts w:ascii="Arial" w:hAnsi="Arial" w:cs="Arial"/>
                <w:sz w:val="20"/>
                <w:szCs w:val="20"/>
              </w:rPr>
              <w:t>00</w:t>
            </w:r>
            <w:r w:rsidR="005F2C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2C17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5F2C17" w:rsidRDefault="005F2C1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5E052D61" w:rsidR="0010600F" w:rsidRDefault="00A63726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rPr>
                <w:rFonts w:ascii="Arial" w:hAnsi="Arial" w:cs="Arial"/>
                <w:bCs/>
                <w:sz w:val="20"/>
                <w:szCs w:val="20"/>
              </w:rPr>
              <w:t>Tarea de 23-9-2019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3C23B11D" w:rsidR="006B5EC0" w:rsidRPr="00290AD3" w:rsidRDefault="00A63726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tareas sobre riesgos del proyecto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6FE26F0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287A3232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322C31D8" w:rsidR="00837AFF" w:rsidRDefault="00A63726" w:rsidP="00A6372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CA1520B" w:rsidR="00837AFF" w:rsidRDefault="00837AFF" w:rsidP="00837AFF">
            <w:pPr>
              <w:pStyle w:val="Piedepgina"/>
              <w:numPr>
                <w:ilvl w:val="0"/>
                <w:numId w:val="5"/>
              </w:numPr>
            </w:pPr>
            <w:r>
              <w:rPr>
                <w:rFonts w:ascii="Arial" w:hAnsi="Arial" w:cs="Arial"/>
                <w:bCs/>
                <w:sz w:val="20"/>
                <w:szCs w:val="20"/>
              </w:rPr>
              <w:t>---</w:t>
            </w:r>
            <w:bookmarkStart w:id="0" w:name="_GoBack"/>
            <w:bookmarkEnd w:id="0"/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3950CA8D" w:rsidR="005F2C17" w:rsidRDefault="00A63726" w:rsidP="00A6372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532D08D1" w:rsidR="005F2C17" w:rsidRDefault="00A63726">
            <w:pPr>
              <w:pStyle w:val="Piedepgina"/>
              <w:jc w:val="center"/>
            </w:pPr>
            <w:r>
              <w:t>U.B.B.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22E93" w14:textId="77777777" w:rsidR="001A46A8" w:rsidRDefault="001A46A8">
      <w:r>
        <w:separator/>
      </w:r>
    </w:p>
  </w:endnote>
  <w:endnote w:type="continuationSeparator" w:id="0">
    <w:p w14:paraId="61077AB4" w14:textId="77777777" w:rsidR="001A46A8" w:rsidRDefault="001A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BF002" w14:textId="77777777" w:rsidR="001A46A8" w:rsidRDefault="001A46A8">
      <w:r>
        <w:separator/>
      </w:r>
    </w:p>
  </w:footnote>
  <w:footnote w:type="continuationSeparator" w:id="0">
    <w:p w14:paraId="1128A51B" w14:textId="77777777" w:rsidR="001A46A8" w:rsidRDefault="001A4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58B3E23A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A6372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A6372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A46A8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5CB8"/>
    <w:rsid w:val="003164E1"/>
    <w:rsid w:val="00322F6A"/>
    <w:rsid w:val="00331911"/>
    <w:rsid w:val="003507DB"/>
    <w:rsid w:val="0036454A"/>
    <w:rsid w:val="003870A9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10DED"/>
    <w:rsid w:val="00A1745E"/>
    <w:rsid w:val="00A32C94"/>
    <w:rsid w:val="00A42400"/>
    <w:rsid w:val="00A45572"/>
    <w:rsid w:val="00A4663A"/>
    <w:rsid w:val="00A52B76"/>
    <w:rsid w:val="00A617ED"/>
    <w:rsid w:val="00A63726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2</cp:revision>
  <cp:lastPrinted>2017-12-18T18:26:00Z</cp:lastPrinted>
  <dcterms:created xsi:type="dcterms:W3CDTF">2019-09-28T20:51:00Z</dcterms:created>
  <dcterms:modified xsi:type="dcterms:W3CDTF">2019-09-28T20:51:00Z</dcterms:modified>
</cp:coreProperties>
</file>