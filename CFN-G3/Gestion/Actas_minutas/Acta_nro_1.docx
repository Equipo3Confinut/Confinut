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63"/>
        <w:gridCol w:w="236"/>
        <w:gridCol w:w="6905"/>
      </w:tblGrid>
      <w:tr w:rsidR="005F2C17" w14:paraId="3EAFF085" w14:textId="77777777">
        <w:tc>
          <w:tcPr>
            <w:tcW w:w="1563" w:type="dxa"/>
            <w:shd w:val="clear" w:color="auto" w:fill="auto"/>
          </w:tcPr>
          <w:p w14:paraId="2323BF3A" w14:textId="5543D709" w:rsidR="005F2C17" w:rsidRDefault="000D2164">
            <w:r>
              <w:rPr>
                <w:rFonts w:ascii="Arial" w:hAnsi="Arial" w:cs="Arial"/>
                <w:b/>
              </w:rPr>
              <w:t>EQUIPO</w:t>
            </w:r>
          </w:p>
        </w:tc>
        <w:tc>
          <w:tcPr>
            <w:tcW w:w="236" w:type="dxa"/>
            <w:shd w:val="clear" w:color="auto" w:fill="auto"/>
          </w:tcPr>
          <w:p w14:paraId="2D6BD363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1C99431A" w14:textId="514FB6FC" w:rsidR="005F2C17" w:rsidRDefault="00290AD3">
            <w:pPr>
              <w:jc w:val="center"/>
            </w:pPr>
            <w:r>
              <w:rPr>
                <w:rFonts w:ascii="Arial" w:hAnsi="Arial" w:cs="Arial"/>
                <w:b/>
              </w:rPr>
              <w:t>Equipo 3</w:t>
            </w:r>
          </w:p>
        </w:tc>
      </w:tr>
      <w:tr w:rsidR="005F2C17" w14:paraId="6008BD31" w14:textId="77777777">
        <w:tc>
          <w:tcPr>
            <w:tcW w:w="1563" w:type="dxa"/>
            <w:shd w:val="clear" w:color="auto" w:fill="auto"/>
          </w:tcPr>
          <w:p w14:paraId="7EAB015E" w14:textId="77777777" w:rsidR="005F2C17" w:rsidRDefault="005F2C17">
            <w:r>
              <w:rPr>
                <w:rFonts w:ascii="Arial" w:hAnsi="Arial" w:cs="Arial"/>
                <w:b/>
              </w:rPr>
              <w:t>PROYECTO</w:t>
            </w:r>
          </w:p>
        </w:tc>
        <w:tc>
          <w:tcPr>
            <w:tcW w:w="236" w:type="dxa"/>
            <w:shd w:val="clear" w:color="auto" w:fill="auto"/>
          </w:tcPr>
          <w:p w14:paraId="0160784D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6CF3CCE7" w14:textId="63A3E0FD" w:rsidR="005F2C17" w:rsidRDefault="00594D35" w:rsidP="00EB4014">
            <w:pPr>
              <w:jc w:val="center"/>
            </w:pPr>
            <w:r>
              <w:rPr>
                <w:rFonts w:ascii="Arial" w:hAnsi="Arial" w:cs="Arial"/>
                <w:b/>
                <w:color w:val="000000" w:themeColor="text1"/>
              </w:rPr>
              <w:t>Confinut Web de Pedidos</w:t>
            </w:r>
            <w:bookmarkStart w:id="0" w:name="_GoBack"/>
            <w:bookmarkEnd w:id="0"/>
          </w:p>
        </w:tc>
      </w:tr>
    </w:tbl>
    <w:p w14:paraId="4A4EEF2B" w14:textId="77777777" w:rsidR="005F2C17" w:rsidRDefault="005F2C17">
      <w:pPr>
        <w:jc w:val="center"/>
      </w:pPr>
      <w:r>
        <w:t xml:space="preserve"> </w:t>
      </w:r>
    </w:p>
    <w:tbl>
      <w:tblPr>
        <w:tblW w:w="9747" w:type="dxa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8"/>
        <w:gridCol w:w="687"/>
        <w:gridCol w:w="2126"/>
        <w:gridCol w:w="5386"/>
      </w:tblGrid>
      <w:tr w:rsidR="005F2C17" w14:paraId="4DD86B32" w14:textId="77777777" w:rsidTr="00290AD3"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13A33D0" w14:textId="77777777" w:rsidR="005F2C17" w:rsidRDefault="005F2C17">
            <w:pPr>
              <w:pStyle w:val="Ttulo3"/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E2A1AE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61785C" w14:textId="37D1DA78" w:rsidR="005F2C17" w:rsidRDefault="00CC0186" w:rsidP="007E5552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307C24">
              <w:rPr>
                <w:rFonts w:ascii="Arial" w:hAnsi="Arial" w:cs="Arial"/>
                <w:sz w:val="20"/>
                <w:szCs w:val="20"/>
              </w:rPr>
              <w:t>-</w:t>
            </w:r>
            <w:r w:rsidR="007E5552">
              <w:rPr>
                <w:rFonts w:ascii="Arial" w:hAnsi="Arial" w:cs="Arial"/>
                <w:sz w:val="20"/>
                <w:szCs w:val="20"/>
              </w:rPr>
              <w:t>9</w:t>
            </w:r>
            <w:r w:rsidR="00307C24">
              <w:rPr>
                <w:rFonts w:ascii="Arial" w:hAnsi="Arial" w:cs="Arial"/>
                <w:sz w:val="20"/>
                <w:szCs w:val="20"/>
              </w:rPr>
              <w:t>-</w:t>
            </w:r>
            <w:r w:rsidR="007E5552">
              <w:rPr>
                <w:rFonts w:ascii="Arial" w:hAnsi="Arial" w:cs="Arial"/>
                <w:sz w:val="20"/>
                <w:szCs w:val="20"/>
              </w:rPr>
              <w:t>2019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E599"/>
            <w:vAlign w:val="center"/>
          </w:tcPr>
          <w:p w14:paraId="23534DB2" w14:textId="77777777" w:rsidR="005F2C17" w:rsidRDefault="005F2C17">
            <w:pPr>
              <w:pStyle w:val="Ttulo1"/>
            </w:pPr>
            <w:r>
              <w:rPr>
                <w:rFonts w:ascii="Arial" w:hAnsi="Arial" w:cs="Arial"/>
                <w:sz w:val="20"/>
                <w:szCs w:val="20"/>
              </w:rPr>
              <w:t>Participantes</w:t>
            </w:r>
          </w:p>
        </w:tc>
      </w:tr>
      <w:tr w:rsidR="005F2C17" w14:paraId="74779213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954C96" w14:textId="77777777" w:rsidR="005F2C17" w:rsidRDefault="005F2C17" w:rsidP="00695935">
            <w:pPr>
              <w:pStyle w:val="Ttulo3"/>
              <w:numPr>
                <w:ilvl w:val="0"/>
                <w:numId w:val="0"/>
              </w:numPr>
              <w:ind w:left="-176"/>
            </w:pPr>
            <w:r>
              <w:rPr>
                <w:rFonts w:ascii="Arial" w:hAnsi="Arial" w:cs="Arial"/>
                <w:sz w:val="20"/>
                <w:szCs w:val="20"/>
              </w:rPr>
              <w:t>Lugar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A7CDCA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8E9A2D" w14:textId="761599C2" w:rsidR="005F2C17" w:rsidRDefault="00CC0186">
            <w:pPr>
              <w:jc w:val="center"/>
            </w:pPr>
            <w:r>
              <w:t>U.B.B.</w:t>
            </w:r>
          </w:p>
        </w:tc>
        <w:tc>
          <w:tcPr>
            <w:tcW w:w="5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E5329A1" w14:textId="77777777" w:rsidR="005F2C17" w:rsidRPr="00290AD3" w:rsidRDefault="00290AD3" w:rsidP="00290AD3">
            <w:pPr>
              <w:numPr>
                <w:ilvl w:val="0"/>
                <w:numId w:val="2"/>
              </w:numPr>
            </w:pPr>
            <w:r w:rsidRPr="00290AD3">
              <w:rPr>
                <w:sz w:val="26"/>
                <w:szCs w:val="26"/>
              </w:rPr>
              <w:t xml:space="preserve">Sebastián Fredes </w:t>
            </w:r>
            <w:r>
              <w:rPr>
                <w:sz w:val="26"/>
                <w:szCs w:val="26"/>
              </w:rPr>
              <w:t>(</w:t>
            </w:r>
            <w:r w:rsidRPr="00290AD3">
              <w:rPr>
                <w:sz w:val="26"/>
                <w:szCs w:val="26"/>
              </w:rPr>
              <w:t>Jefe de Proyecto</w:t>
            </w:r>
            <w:r>
              <w:rPr>
                <w:sz w:val="26"/>
                <w:szCs w:val="26"/>
              </w:rPr>
              <w:t>)</w:t>
            </w:r>
          </w:p>
          <w:p w14:paraId="38F4D49A" w14:textId="77777777" w:rsidR="00290AD3" w:rsidRDefault="00290AD3" w:rsidP="00290AD3">
            <w:pPr>
              <w:numPr>
                <w:ilvl w:val="0"/>
                <w:numId w:val="2"/>
              </w:numPr>
            </w:pPr>
            <w:r w:rsidRPr="00290AD3">
              <w:t xml:space="preserve">Dariel Serrano </w:t>
            </w:r>
            <w:r>
              <w:t>(</w:t>
            </w:r>
            <w:r w:rsidRPr="00290AD3">
              <w:t>Planificador</w:t>
            </w:r>
            <w:r>
              <w:t>)</w:t>
            </w:r>
          </w:p>
          <w:p w14:paraId="07E5714B" w14:textId="77777777" w:rsidR="00290AD3" w:rsidRDefault="00290AD3" w:rsidP="00290AD3">
            <w:pPr>
              <w:numPr>
                <w:ilvl w:val="0"/>
                <w:numId w:val="2"/>
              </w:numPr>
            </w:pPr>
            <w:r w:rsidRPr="00290AD3">
              <w:t xml:space="preserve">Ignacio Jara </w:t>
            </w:r>
            <w:r>
              <w:t>(</w:t>
            </w:r>
            <w:r w:rsidRPr="00290AD3">
              <w:t>Programador</w:t>
            </w:r>
            <w:r>
              <w:t>)</w:t>
            </w:r>
          </w:p>
          <w:p w14:paraId="589B53D1" w14:textId="2BBC17BE" w:rsidR="00290AD3" w:rsidRDefault="00E32813" w:rsidP="00290AD3">
            <w:pPr>
              <w:numPr>
                <w:ilvl w:val="0"/>
                <w:numId w:val="2"/>
              </w:numPr>
            </w:pPr>
            <w:r>
              <w:t>Nelson</w:t>
            </w:r>
            <w:r w:rsidRPr="00290AD3">
              <w:t xml:space="preserve"> </w:t>
            </w:r>
            <w:r w:rsidR="00290AD3" w:rsidRPr="00290AD3">
              <w:t xml:space="preserve">Domínguez </w:t>
            </w:r>
            <w:r w:rsidR="00290AD3">
              <w:t>(</w:t>
            </w:r>
            <w:r w:rsidR="00290AD3" w:rsidRPr="00290AD3">
              <w:t>Programador</w:t>
            </w:r>
            <w:r w:rsidR="00290AD3">
              <w:t>)</w:t>
            </w:r>
          </w:p>
          <w:p w14:paraId="6D13A4D7" w14:textId="3A369352" w:rsidR="009363E7" w:rsidRDefault="009363E7" w:rsidP="00290AD3">
            <w:pPr>
              <w:numPr>
                <w:ilvl w:val="0"/>
                <w:numId w:val="2"/>
              </w:numPr>
            </w:pPr>
            <w:r w:rsidRPr="00C875DD">
              <w:rPr>
                <w:sz w:val="26"/>
                <w:szCs w:val="26"/>
              </w:rPr>
              <w:t>José Astudillo</w:t>
            </w:r>
            <w:r>
              <w:rPr>
                <w:sz w:val="26"/>
                <w:szCs w:val="26"/>
              </w:rPr>
              <w:t xml:space="preserve"> (Programador)</w:t>
            </w:r>
          </w:p>
          <w:p w14:paraId="6A843D86" w14:textId="3E41602E" w:rsidR="00290AD3" w:rsidRDefault="00290AD3" w:rsidP="00290AD3">
            <w:pPr>
              <w:numPr>
                <w:ilvl w:val="0"/>
                <w:numId w:val="2"/>
              </w:numPr>
            </w:pPr>
            <w:r w:rsidRPr="00290AD3">
              <w:t xml:space="preserve">Marco Mena </w:t>
            </w:r>
            <w:r>
              <w:t>(</w:t>
            </w:r>
            <w:r w:rsidRPr="00290AD3">
              <w:t>Analista</w:t>
            </w:r>
            <w:r>
              <w:t>)</w:t>
            </w:r>
          </w:p>
          <w:p w14:paraId="2B0EDE6C" w14:textId="172ED949" w:rsidR="00B11889" w:rsidRDefault="00290AD3" w:rsidP="009363E7">
            <w:pPr>
              <w:numPr>
                <w:ilvl w:val="0"/>
                <w:numId w:val="2"/>
              </w:numPr>
            </w:pPr>
            <w:r w:rsidRPr="00290AD3">
              <w:t xml:space="preserve">Oscar Caro </w:t>
            </w:r>
            <w:r>
              <w:t>(</w:t>
            </w:r>
            <w:r w:rsidRPr="00290AD3">
              <w:t>Diseñador</w:t>
            </w:r>
            <w:r>
              <w:t>)</w:t>
            </w:r>
          </w:p>
        </w:tc>
      </w:tr>
      <w:tr w:rsidR="005F2C17" w14:paraId="775FE8BE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A2BCFA0" w14:textId="77777777" w:rsidR="005F2C17" w:rsidRDefault="005F2C17" w:rsidP="00695935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 Inicio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C8F62D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99205F" w14:textId="3FF80D55" w:rsidR="005F2C17" w:rsidRDefault="007E5552" w:rsidP="007E5552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EB7D3A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="006B5EC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F2C17"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  <w:r w:rsidR="005F2C1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A7BB872" w14:textId="77777777" w:rsidR="005F2C17" w:rsidRDefault="005F2C1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2C17" w14:paraId="21A5FA4D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70C0A1" w14:textId="23CE9692" w:rsidR="005F2C17" w:rsidRDefault="00695935" w:rsidP="00695935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Hora </w:t>
            </w:r>
            <w:r w:rsidR="00C475C8"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="005F2C17">
              <w:rPr>
                <w:rFonts w:ascii="Arial" w:hAnsi="Arial" w:cs="Arial"/>
                <w:b/>
                <w:bCs/>
                <w:sz w:val="20"/>
                <w:szCs w:val="20"/>
              </w:rPr>
              <w:t>érmino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AA0DA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19A628" w14:textId="1BF0F7D1" w:rsidR="005F2C17" w:rsidRDefault="007E5552" w:rsidP="007E5552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="00EB7D3A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="005F2C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F2C17"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5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83A00" w14:textId="77777777" w:rsidR="005F2C17" w:rsidRDefault="005F2C1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802FD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11684616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B74895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</w:t>
            </w:r>
          </w:p>
        </w:tc>
      </w:tr>
      <w:tr w:rsidR="005F2C17" w14:paraId="70963E74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447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073C6" w14:textId="104C15EE" w:rsidR="0010600F" w:rsidRDefault="00CC0186" w:rsidP="00290AD3">
            <w:pPr>
              <w:numPr>
                <w:ilvl w:val="0"/>
                <w:numId w:val="4"/>
              </w:numPr>
              <w:tabs>
                <w:tab w:val="left" w:pos="108"/>
              </w:tabs>
              <w:jc w:val="both"/>
            </w:pPr>
            <w:r>
              <w:t>Organizar equipo</w:t>
            </w:r>
          </w:p>
        </w:tc>
      </w:tr>
    </w:tbl>
    <w:p w14:paraId="4EE6EBF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0188AC98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F643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Notas Generales</w:t>
            </w:r>
          </w:p>
        </w:tc>
      </w:tr>
      <w:tr w:rsidR="005F2C17" w14:paraId="6FF6E8E8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9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523B0" w14:textId="41BE9995" w:rsidR="006B5EC0" w:rsidRPr="00290AD3" w:rsidRDefault="006B5EC0" w:rsidP="00290AD3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E52018B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9822" w:type="dxa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8"/>
        <w:gridCol w:w="1800"/>
        <w:gridCol w:w="1773"/>
        <w:gridCol w:w="141"/>
      </w:tblGrid>
      <w:tr w:rsidR="005F2C17" w14:paraId="5FD66224" w14:textId="77777777" w:rsidTr="007235EB">
        <w:trPr>
          <w:trHeight w:val="120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5B1215AD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Acuerdos</w:t>
            </w:r>
          </w:p>
        </w:tc>
      </w:tr>
      <w:tr w:rsidR="005F2C17" w14:paraId="70005D46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7FE62E" w14:textId="77777777" w:rsidR="005F2C17" w:rsidRPr="00CF4609" w:rsidRDefault="005F2C17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  <w:p w14:paraId="4BAE4A27" w14:textId="09CDC3C9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Por parte de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l Equipo de Desarrollo</w:t>
            </w:r>
          </w:p>
          <w:p w14:paraId="785F9308" w14:textId="259E2780" w:rsidR="005F2C17" w:rsidRPr="00331911" w:rsidRDefault="00CC0186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Coordinacion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equipo</w:t>
            </w:r>
          </w:p>
          <w:p w14:paraId="470FDBF1" w14:textId="67885A4E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 xml:space="preserve">Por parte de 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CLIENTE</w:t>
            </w:r>
          </w:p>
          <w:p w14:paraId="24446C6D" w14:textId="0E12D318" w:rsidR="00CF4609" w:rsidRPr="00CF4609" w:rsidRDefault="007E5552" w:rsidP="00CF4609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6B5EC0" w14:paraId="0992C2FF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1F152756" w14:textId="55BA7FD9" w:rsidR="006B5EC0" w:rsidRPr="00CF4609" w:rsidRDefault="006B5EC0" w:rsidP="002F7769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</w:tc>
      </w:tr>
      <w:tr w:rsidR="005F2C17" w14:paraId="381A7E56" w14:textId="77777777" w:rsidTr="007235EB">
        <w:trPr>
          <w:gridAfter w:val="1"/>
          <w:wAfter w:w="141" w:type="dxa"/>
          <w:trHeight w:val="284"/>
        </w:trPr>
        <w:tc>
          <w:tcPr>
            <w:tcW w:w="96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40E6A8E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Compromisos</w:t>
            </w:r>
          </w:p>
        </w:tc>
      </w:tr>
      <w:tr w:rsidR="005F2C17" w14:paraId="30F9E5C7" w14:textId="77777777" w:rsidTr="007235EB">
        <w:trPr>
          <w:gridAfter w:val="1"/>
          <w:wAfter w:w="141" w:type="dxa"/>
          <w:trHeight w:val="292"/>
        </w:trPr>
        <w:tc>
          <w:tcPr>
            <w:tcW w:w="61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B6D7E49" w14:textId="6A42C0DB" w:rsidR="005F2C17" w:rsidRPr="00CF4609" w:rsidRDefault="005F2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Tarea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292969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Responsable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vAlign w:val="center"/>
          </w:tcPr>
          <w:p w14:paraId="2CA780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Fecha</w:t>
            </w:r>
          </w:p>
        </w:tc>
      </w:tr>
      <w:tr w:rsidR="00CC0186" w14:paraId="29C0B3DD" w14:textId="77777777" w:rsidTr="006B5EC0">
        <w:trPr>
          <w:gridAfter w:val="1"/>
          <w:wAfter w:w="141" w:type="dxa"/>
          <w:cantSplit/>
          <w:trHeight w:val="170"/>
        </w:trPr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F0C201" w14:textId="651E0EB6" w:rsidR="00CC0186" w:rsidRPr="00CF4609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Propuesta de proyecto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4FA1D8" w14:textId="755E0C56" w:rsidR="00CC0186" w:rsidRDefault="00CC0186" w:rsidP="00CC0186">
            <w:pPr>
              <w:jc w:val="both"/>
            </w:pPr>
            <w:r>
              <w:t>Todo el equipo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08A26" w14:textId="067885C1" w:rsidR="00CC0186" w:rsidRDefault="00CC0186" w:rsidP="00CC0186">
            <w:pPr>
              <w:jc w:val="both"/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Pr="001F6CB4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>9</w:t>
            </w:r>
            <w:r w:rsidRPr="001F6CB4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>2019</w:t>
            </w:r>
          </w:p>
        </w:tc>
      </w:tr>
      <w:tr w:rsidR="00CC0186" w14:paraId="61C54908" w14:textId="77777777" w:rsidTr="006B5EC0">
        <w:trPr>
          <w:gridAfter w:val="1"/>
          <w:wAfter w:w="141" w:type="dxa"/>
          <w:cantSplit/>
          <w:trHeight w:val="272"/>
        </w:trPr>
        <w:tc>
          <w:tcPr>
            <w:tcW w:w="61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C0F9E1" w14:textId="282B2C80" w:rsidR="00CC0186" w:rsidRPr="00CF4609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Crear equipo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F0959" w14:textId="734BD1F5" w:rsidR="00CC0186" w:rsidRDefault="00CC0186" w:rsidP="00CC0186">
            <w:pPr>
              <w:jc w:val="both"/>
            </w:pPr>
            <w:r>
              <w:t>Todo el equipo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688A8" w14:textId="7DD632FA" w:rsidR="00CC0186" w:rsidRDefault="00CC0186" w:rsidP="00CC0186">
            <w:pPr>
              <w:jc w:val="both"/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Pr="001F6CB4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>9</w:t>
            </w:r>
            <w:r w:rsidRPr="001F6CB4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>2019</w:t>
            </w:r>
          </w:p>
        </w:tc>
      </w:tr>
      <w:tr w:rsidR="00CC0186" w14:paraId="0236B26B" w14:textId="77777777" w:rsidTr="006B5EC0">
        <w:trPr>
          <w:gridAfter w:val="1"/>
          <w:wAfter w:w="141" w:type="dxa"/>
          <w:cantSplit/>
          <w:trHeight w:val="272"/>
        </w:trPr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88F93FE" w14:textId="438B4F43" w:rsidR="00CC0186" w:rsidRDefault="00CC0186" w:rsidP="00CC0186">
            <w:pPr>
              <w:jc w:val="both"/>
            </w:pPr>
            <w:r>
              <w:t xml:space="preserve">Crear grupo de </w:t>
            </w:r>
            <w:proofErr w:type="spellStart"/>
            <w:r>
              <w:t>whats</w:t>
            </w:r>
            <w:proofErr w:type="spellEnd"/>
            <w:r>
              <w:t xml:space="preserve"> app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72D5A2D" w14:textId="6E655BB6" w:rsidR="00CC0186" w:rsidRDefault="00CC0186" w:rsidP="00CC0186">
            <w:pPr>
              <w:jc w:val="both"/>
            </w:pPr>
            <w:r>
              <w:t>Marco Mena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E9678F" w14:textId="13DCA818" w:rsidR="00CC0186" w:rsidRDefault="00CC0186" w:rsidP="00CC0186">
            <w:pPr>
              <w:jc w:val="both"/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Pr="001F6CB4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>9</w:t>
            </w:r>
            <w:r w:rsidRPr="001F6CB4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>2019</w:t>
            </w:r>
          </w:p>
        </w:tc>
      </w:tr>
      <w:tr w:rsidR="00CC0186" w14:paraId="01797318" w14:textId="77777777" w:rsidTr="006B5EC0">
        <w:trPr>
          <w:gridAfter w:val="1"/>
          <w:wAfter w:w="141" w:type="dxa"/>
          <w:cantSplit/>
          <w:trHeight w:val="272"/>
        </w:trPr>
        <w:tc>
          <w:tcPr>
            <w:tcW w:w="61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761B4" w14:textId="2729A0D3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1BFE07" w14:textId="71037FAE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D0F86" w14:textId="4C4CE0AF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dd</w:t>
            </w:r>
            <w:proofErr w:type="spellEnd"/>
            <w:r w:rsidRPr="001F6CB4">
              <w:rPr>
                <w:rFonts w:ascii="Arial" w:hAnsi="Arial" w:cs="Arial"/>
                <w:bCs/>
                <w:sz w:val="20"/>
                <w:szCs w:val="20"/>
              </w:rPr>
              <w:t>-mm-</w:t>
            </w: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aaaa</w:t>
            </w:r>
            <w:proofErr w:type="spellEnd"/>
          </w:p>
        </w:tc>
      </w:tr>
    </w:tbl>
    <w:p w14:paraId="2B410EA0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p w14:paraId="5C9F594D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tbl>
      <w:tblPr>
        <w:tblW w:w="0" w:type="auto"/>
        <w:tblInd w:w="-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7"/>
        <w:gridCol w:w="2483"/>
        <w:gridCol w:w="6333"/>
      </w:tblGrid>
      <w:tr w:rsidR="005F2C17" w14:paraId="5954B529" w14:textId="77777777" w:rsidTr="007235EB">
        <w:trPr>
          <w:trHeight w:val="392"/>
        </w:trPr>
        <w:tc>
          <w:tcPr>
            <w:tcW w:w="9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6831CB64" w14:textId="77777777" w:rsidR="005F2C17" w:rsidRDefault="005F2C17">
            <w:pPr>
              <w:pStyle w:val="Piedepgina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Próxima Reunión</w:t>
            </w:r>
          </w:p>
        </w:tc>
      </w:tr>
      <w:tr w:rsidR="005F2C17" w14:paraId="3F041ABC" w14:textId="77777777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B6CD13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E609F2" w14:textId="47572B06" w:rsidR="005F2C17" w:rsidRDefault="009363E7" w:rsidP="007E5552">
            <w:pPr>
              <w:pStyle w:val="Piedepgina"/>
              <w:jc w:val="center"/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="006B5EC0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7E5552">
              <w:rPr>
                <w:rFonts w:ascii="Arial" w:hAnsi="Arial" w:cs="Arial"/>
                <w:bCs/>
                <w:sz w:val="20"/>
                <w:szCs w:val="20"/>
              </w:rPr>
              <w:t>9</w:t>
            </w:r>
            <w:r w:rsidR="006B5EC0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7E5552">
              <w:rPr>
                <w:rFonts w:ascii="Arial" w:hAnsi="Arial" w:cs="Arial"/>
                <w:bCs/>
                <w:sz w:val="20"/>
                <w:szCs w:val="20"/>
              </w:rPr>
              <w:t>2019</w:t>
            </w:r>
          </w:p>
        </w:tc>
        <w:tc>
          <w:tcPr>
            <w:tcW w:w="63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88406" w14:textId="77777777" w:rsidR="005F2C17" w:rsidRDefault="005F2C17">
            <w:pPr>
              <w:pStyle w:val="Piedepgina"/>
              <w:spacing w:before="60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Reunión:</w:t>
            </w:r>
          </w:p>
          <w:p w14:paraId="678D9E70" w14:textId="2A2519DD" w:rsidR="005F2C17" w:rsidRDefault="009363E7" w:rsidP="007E5552">
            <w:pPr>
              <w:pStyle w:val="Piedepgina"/>
              <w:numPr>
                <w:ilvl w:val="0"/>
                <w:numId w:val="5"/>
              </w:numPr>
            </w:pPr>
            <w:r w:rsidRPr="00290AD3">
              <w:rPr>
                <w:rFonts w:ascii="Arial" w:hAnsi="Arial" w:cs="Arial"/>
                <w:bCs/>
                <w:sz w:val="20"/>
                <w:szCs w:val="20"/>
              </w:rPr>
              <w:t>Realiz</w:t>
            </w:r>
            <w:r>
              <w:rPr>
                <w:rFonts w:ascii="Arial" w:hAnsi="Arial" w:cs="Arial"/>
                <w:bCs/>
                <w:sz w:val="20"/>
                <w:szCs w:val="20"/>
              </w:rPr>
              <w:t>ar</w:t>
            </w:r>
            <w:r w:rsidRPr="00290AD3">
              <w:rPr>
                <w:rFonts w:ascii="Arial" w:hAnsi="Arial" w:cs="Arial"/>
                <w:bCs/>
                <w:sz w:val="20"/>
                <w:szCs w:val="20"/>
              </w:rPr>
              <w:t xml:space="preserve"> tarea </w:t>
            </w:r>
            <w:r>
              <w:t>de lunes 9 Sep.</w:t>
            </w:r>
          </w:p>
        </w:tc>
      </w:tr>
      <w:tr w:rsidR="005F2C17" w14:paraId="791A04A6" w14:textId="77777777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82754B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DA6D4C" w14:textId="0DC486A1" w:rsidR="005F2C17" w:rsidRDefault="007E5552" w:rsidP="007E5552">
            <w:pPr>
              <w:pStyle w:val="Piedepgina"/>
              <w:jc w:val="center"/>
            </w:pP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="006B5EC0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Cs/>
                <w:sz w:val="20"/>
                <w:szCs w:val="20"/>
              </w:rPr>
              <w:t>00</w:t>
            </w:r>
            <w:r w:rsidR="005F2C17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="005F2C17">
              <w:rPr>
                <w:rFonts w:ascii="Arial" w:hAnsi="Arial" w:cs="Arial"/>
                <w:bCs/>
                <w:sz w:val="20"/>
                <w:szCs w:val="20"/>
              </w:rPr>
              <w:t>hrs</w:t>
            </w:r>
            <w:proofErr w:type="spellEnd"/>
            <w:r w:rsidR="001A4448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63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FFF83" w14:textId="77777777" w:rsidR="005F2C17" w:rsidRDefault="005F2C17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F2C17" w14:paraId="4A13B538" w14:textId="77777777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1601E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Lugar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415D00" w14:textId="3F32F622" w:rsidR="005F2C17" w:rsidRDefault="007E5552">
            <w:pPr>
              <w:pStyle w:val="Piedepgina"/>
              <w:jc w:val="center"/>
            </w:pPr>
            <w:proofErr w:type="spellStart"/>
            <w:r>
              <w:t>Via</w:t>
            </w:r>
            <w:proofErr w:type="spellEnd"/>
            <w:r>
              <w:t xml:space="preserve"> on-line</w:t>
            </w:r>
          </w:p>
        </w:tc>
        <w:tc>
          <w:tcPr>
            <w:tcW w:w="63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9BDD0" w14:textId="77777777" w:rsidR="005F2C17" w:rsidRDefault="005F2C17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711C0B52" w14:textId="77777777" w:rsidR="005F2C17" w:rsidRDefault="005F2C17"/>
    <w:sectPr w:rsidR="005F2C17">
      <w:headerReference w:type="default" r:id="rId7"/>
      <w:pgSz w:w="11906" w:h="16838"/>
      <w:pgMar w:top="1417" w:right="1701" w:bottom="141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EE9553" w14:textId="77777777" w:rsidR="00EC0C37" w:rsidRDefault="00EC0C37">
      <w:r>
        <w:separator/>
      </w:r>
    </w:p>
  </w:endnote>
  <w:endnote w:type="continuationSeparator" w:id="0">
    <w:p w14:paraId="34D3E9B1" w14:textId="77777777" w:rsidR="00EC0C37" w:rsidRDefault="00EC0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84A827" w14:textId="77777777" w:rsidR="00EC0C37" w:rsidRDefault="00EC0C37">
      <w:r>
        <w:separator/>
      </w:r>
    </w:p>
  </w:footnote>
  <w:footnote w:type="continuationSeparator" w:id="0">
    <w:p w14:paraId="6EFDD5B3" w14:textId="77777777" w:rsidR="00EC0C37" w:rsidRDefault="00EC0C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1" w:type="dxa"/>
      <w:tblInd w:w="-22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4819"/>
      <w:gridCol w:w="2985"/>
    </w:tblGrid>
    <w:tr w:rsidR="002271EB" w14:paraId="3C57225F" w14:textId="77777777" w:rsidTr="003E6905">
      <w:trPr>
        <w:cantSplit/>
        <w:trHeight w:val="833"/>
      </w:trPr>
      <w:tc>
        <w:tcPr>
          <w:tcW w:w="2127" w:type="dxa"/>
          <w:tcBorders>
            <w:top w:val="single" w:sz="12" w:space="0" w:color="000000"/>
            <w:left w:val="single" w:sz="12" w:space="0" w:color="000000"/>
            <w:bottom w:val="single" w:sz="8" w:space="0" w:color="000000"/>
          </w:tcBorders>
          <w:shd w:val="clear" w:color="auto" w:fill="auto"/>
          <w:vAlign w:val="center"/>
        </w:tcPr>
        <w:p w14:paraId="3FBEE51D" w14:textId="54CEEDF9" w:rsidR="002271EB" w:rsidRDefault="00120C32">
          <w:pPr>
            <w:pStyle w:val="Encabezado"/>
            <w:rPr>
              <w:rFonts w:ascii="Arial Narrow" w:hAnsi="Arial Narrow" w:cs="Arial Narrow"/>
              <w:b/>
              <w:sz w:val="32"/>
            </w:rPr>
          </w:pPr>
          <w:r>
            <w:rPr>
              <w:noProof/>
              <w:lang w:val="es-CL" w:eastAsia="es-CL"/>
            </w:rPr>
            <w:drawing>
              <wp:anchor distT="0" distB="0" distL="114300" distR="114300" simplePos="0" relativeHeight="251657728" behindDoc="0" locked="0" layoutInCell="1" allowOverlap="1" wp14:anchorId="0E4518DB" wp14:editId="098BD74A">
                <wp:simplePos x="0" y="0"/>
                <wp:positionH relativeFrom="margin">
                  <wp:posOffset>169545</wp:posOffset>
                </wp:positionH>
                <wp:positionV relativeFrom="paragraph">
                  <wp:posOffset>13335</wp:posOffset>
                </wp:positionV>
                <wp:extent cx="831850" cy="672465"/>
                <wp:effectExtent l="0" t="0" r="0" b="0"/>
                <wp:wrapNone/>
                <wp:docPr id="1" name="Imagen 3" descr="Resultado de imagen para logo ub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Resultado de imagen para logo ub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850" cy="6724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271EB">
            <w:tab/>
          </w:r>
        </w:p>
      </w:tc>
      <w:tc>
        <w:tcPr>
          <w:tcW w:w="4819" w:type="dxa"/>
          <w:tcBorders>
            <w:top w:val="single" w:sz="12" w:space="0" w:color="000000"/>
            <w:left w:val="single" w:sz="6" w:space="0" w:color="000000"/>
            <w:bottom w:val="single" w:sz="8" w:space="0" w:color="000000"/>
          </w:tcBorders>
          <w:shd w:val="clear" w:color="auto" w:fill="auto"/>
          <w:vAlign w:val="center"/>
        </w:tcPr>
        <w:p w14:paraId="5E706BB2" w14:textId="77777777" w:rsidR="00A1745E" w:rsidRDefault="00A1745E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</w:p>
        <w:p w14:paraId="697B20D1" w14:textId="523F38BC" w:rsidR="002271EB" w:rsidRDefault="000D2164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  <w:r>
            <w:rPr>
              <w:rFonts w:ascii="Arial Narrow" w:hAnsi="Arial Narrow" w:cs="Arial Narrow"/>
              <w:b/>
              <w:sz w:val="32"/>
            </w:rPr>
            <w:t>MINUTA DE REUNIÓN</w:t>
          </w:r>
          <w:r w:rsidR="002271EB">
            <w:rPr>
              <w:rFonts w:ascii="Arial Narrow" w:hAnsi="Arial Narrow" w:cs="Arial Narrow"/>
              <w:b/>
              <w:sz w:val="32"/>
            </w:rPr>
            <w:t xml:space="preserve"> </w:t>
          </w:r>
        </w:p>
        <w:p w14:paraId="19684E8A" w14:textId="2370C6F1" w:rsidR="00263D15" w:rsidRDefault="00263D15">
          <w:pPr>
            <w:pStyle w:val="Encabezado"/>
            <w:jc w:val="center"/>
          </w:pPr>
        </w:p>
      </w:tc>
      <w:tc>
        <w:tcPr>
          <w:tcW w:w="2985" w:type="dxa"/>
          <w:tcBorders>
            <w:top w:val="single" w:sz="12" w:space="0" w:color="000000"/>
            <w:left w:val="single" w:sz="6" w:space="0" w:color="000000"/>
            <w:bottom w:val="single" w:sz="8" w:space="0" w:color="000000"/>
            <w:right w:val="single" w:sz="12" w:space="0" w:color="000000"/>
          </w:tcBorders>
          <w:shd w:val="clear" w:color="auto" w:fill="auto"/>
          <w:vAlign w:val="center"/>
        </w:tcPr>
        <w:p w14:paraId="10879476" w14:textId="1AE52A81" w:rsidR="002271EB" w:rsidRDefault="002271EB" w:rsidP="000D2164">
          <w:pPr>
            <w:pStyle w:val="Encabezado"/>
            <w:jc w:val="right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sz w:val="18"/>
            </w:rPr>
            <w:t xml:space="preserve">Pág. 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PAGE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594D35">
            <w:rPr>
              <w:rStyle w:val="Nmerodepgina"/>
              <w:rFonts w:cs="Arial"/>
              <w:noProof/>
              <w:sz w:val="18"/>
            </w:rPr>
            <w:t>1</w:t>
          </w:r>
          <w:r>
            <w:rPr>
              <w:rStyle w:val="Nmerodepgina"/>
              <w:rFonts w:cs="Arial"/>
              <w:sz w:val="18"/>
            </w:rPr>
            <w:fldChar w:fldCharType="end"/>
          </w:r>
          <w:r>
            <w:rPr>
              <w:rStyle w:val="Nmerodepgina"/>
              <w:rFonts w:ascii="Arial" w:hAnsi="Arial" w:cs="Arial"/>
              <w:sz w:val="18"/>
            </w:rPr>
            <w:t xml:space="preserve"> de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NUMPAGES \* ARABIC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594D35">
            <w:rPr>
              <w:rStyle w:val="Nmerodepgina"/>
              <w:rFonts w:cs="Arial"/>
              <w:noProof/>
              <w:sz w:val="18"/>
            </w:rPr>
            <w:t>1</w:t>
          </w:r>
          <w:r>
            <w:rPr>
              <w:rStyle w:val="Nmerodepgina"/>
              <w:rFonts w:cs="Arial"/>
              <w:sz w:val="18"/>
            </w:rPr>
            <w:fldChar w:fldCharType="end"/>
          </w:r>
        </w:p>
      </w:tc>
    </w:tr>
    <w:tr w:rsidR="002271EB" w14:paraId="0CA4B3C4" w14:textId="77777777" w:rsidTr="007235EB">
      <w:trPr>
        <w:cantSplit/>
        <w:trHeight w:val="269"/>
      </w:trPr>
      <w:tc>
        <w:tcPr>
          <w:tcW w:w="9931" w:type="dxa"/>
          <w:gridSpan w:val="3"/>
          <w:tcBorders>
            <w:top w:val="single" w:sz="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FFE599"/>
          <w:vAlign w:val="center"/>
        </w:tcPr>
        <w:p w14:paraId="75CE767E" w14:textId="7D635EF7" w:rsidR="002271EB" w:rsidRDefault="002271EB">
          <w:pPr>
            <w:pStyle w:val="Encabezado"/>
            <w:spacing w:after="120"/>
            <w:jc w:val="center"/>
          </w:pPr>
        </w:p>
      </w:tc>
    </w:tr>
  </w:tbl>
  <w:p w14:paraId="25912093" w14:textId="168B2520" w:rsidR="002271EB" w:rsidRDefault="002271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  <w:lang w:val="es-CL" w:eastAsia="es-C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cs="Symbol" w:hint="default"/>
        <w:sz w:val="18"/>
      </w:rPr>
    </w:lvl>
  </w:abstractNum>
  <w:abstractNum w:abstractNumId="5" w15:restartNumberingAfterBreak="0">
    <w:nsid w:val="027320BF"/>
    <w:multiLevelType w:val="hybridMultilevel"/>
    <w:tmpl w:val="DD4641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B7CA4"/>
    <w:multiLevelType w:val="hybridMultilevel"/>
    <w:tmpl w:val="43BE5A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62818"/>
    <w:multiLevelType w:val="hybridMultilevel"/>
    <w:tmpl w:val="CEA2C6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E4306"/>
    <w:multiLevelType w:val="hybridMultilevel"/>
    <w:tmpl w:val="BCA8EE6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C30087"/>
    <w:multiLevelType w:val="hybridMultilevel"/>
    <w:tmpl w:val="BFCC70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A2E2A"/>
    <w:multiLevelType w:val="hybridMultilevel"/>
    <w:tmpl w:val="84763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F7885"/>
    <w:multiLevelType w:val="hybridMultilevel"/>
    <w:tmpl w:val="24A05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C4965"/>
    <w:multiLevelType w:val="hybridMultilevel"/>
    <w:tmpl w:val="F15E60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7"/>
  </w:num>
  <w:num w:numId="8">
    <w:abstractNumId w:val="9"/>
  </w:num>
  <w:num w:numId="9">
    <w:abstractNumId w:val="8"/>
  </w:num>
  <w:num w:numId="10">
    <w:abstractNumId w:val="11"/>
  </w:num>
  <w:num w:numId="11">
    <w:abstractNumId w:val="10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2F"/>
    <w:rsid w:val="0000344B"/>
    <w:rsid w:val="00014C6D"/>
    <w:rsid w:val="00021E89"/>
    <w:rsid w:val="00046B2C"/>
    <w:rsid w:val="00090AC6"/>
    <w:rsid w:val="000D2164"/>
    <w:rsid w:val="000F18E1"/>
    <w:rsid w:val="000F6290"/>
    <w:rsid w:val="0010600F"/>
    <w:rsid w:val="0011102B"/>
    <w:rsid w:val="00120C32"/>
    <w:rsid w:val="0012470F"/>
    <w:rsid w:val="00134F01"/>
    <w:rsid w:val="00140803"/>
    <w:rsid w:val="001744A7"/>
    <w:rsid w:val="001A4448"/>
    <w:rsid w:val="001D2B2F"/>
    <w:rsid w:val="001D6FDC"/>
    <w:rsid w:val="002271EB"/>
    <w:rsid w:val="0024524D"/>
    <w:rsid w:val="00261EFD"/>
    <w:rsid w:val="00262A1F"/>
    <w:rsid w:val="00263D15"/>
    <w:rsid w:val="00282844"/>
    <w:rsid w:val="0028312E"/>
    <w:rsid w:val="00290AD3"/>
    <w:rsid w:val="00294047"/>
    <w:rsid w:val="002940C6"/>
    <w:rsid w:val="002D433A"/>
    <w:rsid w:val="002F45D0"/>
    <w:rsid w:val="002F7769"/>
    <w:rsid w:val="00307C24"/>
    <w:rsid w:val="00312E15"/>
    <w:rsid w:val="00315CB8"/>
    <w:rsid w:val="003164E1"/>
    <w:rsid w:val="00322F6A"/>
    <w:rsid w:val="00331911"/>
    <w:rsid w:val="003507DB"/>
    <w:rsid w:val="0036454A"/>
    <w:rsid w:val="003870A9"/>
    <w:rsid w:val="003E6905"/>
    <w:rsid w:val="00411458"/>
    <w:rsid w:val="00412DE6"/>
    <w:rsid w:val="0043058B"/>
    <w:rsid w:val="0043520B"/>
    <w:rsid w:val="00456D56"/>
    <w:rsid w:val="004725B0"/>
    <w:rsid w:val="00472C18"/>
    <w:rsid w:val="00477013"/>
    <w:rsid w:val="004859BE"/>
    <w:rsid w:val="004B7BC7"/>
    <w:rsid w:val="004C5E15"/>
    <w:rsid w:val="004C685D"/>
    <w:rsid w:val="004F154C"/>
    <w:rsid w:val="004F1A96"/>
    <w:rsid w:val="00503DF3"/>
    <w:rsid w:val="00540BFC"/>
    <w:rsid w:val="00544476"/>
    <w:rsid w:val="0055650F"/>
    <w:rsid w:val="0056755A"/>
    <w:rsid w:val="00594D35"/>
    <w:rsid w:val="00597B36"/>
    <w:rsid w:val="005A2A67"/>
    <w:rsid w:val="005B041B"/>
    <w:rsid w:val="005E7492"/>
    <w:rsid w:val="005F2C17"/>
    <w:rsid w:val="005F6C04"/>
    <w:rsid w:val="00603299"/>
    <w:rsid w:val="00615F3F"/>
    <w:rsid w:val="0067515B"/>
    <w:rsid w:val="00676E06"/>
    <w:rsid w:val="006822D7"/>
    <w:rsid w:val="0068362B"/>
    <w:rsid w:val="00695935"/>
    <w:rsid w:val="006A6BDD"/>
    <w:rsid w:val="006B36CE"/>
    <w:rsid w:val="006B5EC0"/>
    <w:rsid w:val="006D00C6"/>
    <w:rsid w:val="006D78E3"/>
    <w:rsid w:val="006F60DD"/>
    <w:rsid w:val="00705573"/>
    <w:rsid w:val="00722713"/>
    <w:rsid w:val="007235EB"/>
    <w:rsid w:val="0074714E"/>
    <w:rsid w:val="00760902"/>
    <w:rsid w:val="00766C8D"/>
    <w:rsid w:val="007C3474"/>
    <w:rsid w:val="007C7251"/>
    <w:rsid w:val="007D204F"/>
    <w:rsid w:val="007E5552"/>
    <w:rsid w:val="008019DF"/>
    <w:rsid w:val="00815B44"/>
    <w:rsid w:val="00827FDE"/>
    <w:rsid w:val="008370AC"/>
    <w:rsid w:val="0084736D"/>
    <w:rsid w:val="008527A3"/>
    <w:rsid w:val="00905BE6"/>
    <w:rsid w:val="00914D20"/>
    <w:rsid w:val="00935C6E"/>
    <w:rsid w:val="009363E7"/>
    <w:rsid w:val="00937A0F"/>
    <w:rsid w:val="00947104"/>
    <w:rsid w:val="00954D59"/>
    <w:rsid w:val="00956121"/>
    <w:rsid w:val="00962E46"/>
    <w:rsid w:val="009724E0"/>
    <w:rsid w:val="009B2C9E"/>
    <w:rsid w:val="00A10DED"/>
    <w:rsid w:val="00A1745E"/>
    <w:rsid w:val="00A42400"/>
    <w:rsid w:val="00A45572"/>
    <w:rsid w:val="00A4663A"/>
    <w:rsid w:val="00A52B76"/>
    <w:rsid w:val="00B11889"/>
    <w:rsid w:val="00B52852"/>
    <w:rsid w:val="00B57FAE"/>
    <w:rsid w:val="00B8553E"/>
    <w:rsid w:val="00B92B0D"/>
    <w:rsid w:val="00BA4C02"/>
    <w:rsid w:val="00BF3D07"/>
    <w:rsid w:val="00BF4F46"/>
    <w:rsid w:val="00C278C8"/>
    <w:rsid w:val="00C32AF1"/>
    <w:rsid w:val="00C46387"/>
    <w:rsid w:val="00C475C8"/>
    <w:rsid w:val="00C60934"/>
    <w:rsid w:val="00C64F8F"/>
    <w:rsid w:val="00C82D15"/>
    <w:rsid w:val="00C93D27"/>
    <w:rsid w:val="00CA1FA1"/>
    <w:rsid w:val="00CC0186"/>
    <w:rsid w:val="00CE569D"/>
    <w:rsid w:val="00CF4609"/>
    <w:rsid w:val="00CF6005"/>
    <w:rsid w:val="00D12EF7"/>
    <w:rsid w:val="00D618EB"/>
    <w:rsid w:val="00D81110"/>
    <w:rsid w:val="00D94FEA"/>
    <w:rsid w:val="00DB2782"/>
    <w:rsid w:val="00DF315B"/>
    <w:rsid w:val="00DF71CB"/>
    <w:rsid w:val="00E124A5"/>
    <w:rsid w:val="00E20AE8"/>
    <w:rsid w:val="00E32813"/>
    <w:rsid w:val="00E333F8"/>
    <w:rsid w:val="00E80D6F"/>
    <w:rsid w:val="00E86ED7"/>
    <w:rsid w:val="00EB4014"/>
    <w:rsid w:val="00EB7D3A"/>
    <w:rsid w:val="00EC0C37"/>
    <w:rsid w:val="00ED0146"/>
    <w:rsid w:val="00F6302A"/>
    <w:rsid w:val="00F776DE"/>
    <w:rsid w:val="00F82B7C"/>
    <w:rsid w:val="00F8614B"/>
    <w:rsid w:val="00F86B38"/>
    <w:rsid w:val="00FB1DA7"/>
    <w:rsid w:val="00FB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BACADB3"/>
  <w15:chartTrackingRefBased/>
  <w15:docId w15:val="{46E2F5A5-5030-49F7-A5B4-2C92C4A8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sz w:val="1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mallCaps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OpenSymbol"/>
      <w:sz w:val="20"/>
      <w:szCs w:val="20"/>
    </w:rPr>
  </w:style>
  <w:style w:type="character" w:customStyle="1" w:styleId="WW8Num5z0">
    <w:name w:val="WW8Num5z0"/>
    <w:rPr>
      <w:rFonts w:ascii="Symbol" w:hAnsi="Symbol" w:cs="Symbol" w:hint="default"/>
      <w:sz w:val="18"/>
    </w:rPr>
  </w:style>
  <w:style w:type="character" w:customStyle="1" w:styleId="Fuentedeprrafopredeter3">
    <w:name w:val="Fuente de párrafo predeter.3"/>
  </w:style>
  <w:style w:type="character" w:customStyle="1" w:styleId="Fuentedeprrafopredeter2">
    <w:name w:val="Fuente de párrafo predeter.2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  <w:sz w:val="20"/>
      <w:szCs w:val="20"/>
    </w:rPr>
  </w:style>
  <w:style w:type="character" w:customStyle="1" w:styleId="WW8Num14z1">
    <w:name w:val="WW8Num14z1"/>
    <w:rPr>
      <w:rFonts w:ascii="Times New Roman" w:eastAsia="Times New Roman" w:hAnsi="Times New Roman" w:cs="Times New Roman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4">
    <w:name w:val="WW8Num14z4"/>
    <w:rPr>
      <w:rFonts w:ascii="Courier New" w:hAnsi="Courier New" w:cs="Courier New" w:hint="default"/>
    </w:rPr>
  </w:style>
  <w:style w:type="character" w:customStyle="1" w:styleId="WW8Num15z0">
    <w:name w:val="WW8Num15z0"/>
  </w:style>
  <w:style w:type="character" w:customStyle="1" w:styleId="WW8Num15z1">
    <w:name w:val="WW8Num15z1"/>
    <w:rPr>
      <w:rFonts w:ascii="Symbol" w:hAnsi="Symbol" w:cs="Symbol" w:hint="default"/>
    </w:rPr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  <w:sz w:val="18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  <w:sz w:val="18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character" w:styleId="Nmerodepgina">
    <w:name w:val="page number"/>
    <w:basedOn w:val="Fuentedeprrafopredeter1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Ttulo30">
    <w:name w:val="Título3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Ttulo2">
    <w:name w:val="Título2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2">
    <w:name w:val="Epígrafe2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Ttulo10">
    <w:name w:val="Títul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Arial"/>
      <w:i/>
      <w:iCs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</vt:lpstr>
    </vt:vector>
  </TitlesOfParts>
  <Company>GENESYS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</dc:title>
  <dc:subject/>
  <dc:creator>GENESYS</dc:creator>
  <cp:keywords/>
  <cp:lastModifiedBy>DarkStar</cp:lastModifiedBy>
  <cp:revision>7</cp:revision>
  <cp:lastPrinted>2017-12-18T18:26:00Z</cp:lastPrinted>
  <dcterms:created xsi:type="dcterms:W3CDTF">2019-09-28T18:45:00Z</dcterms:created>
  <dcterms:modified xsi:type="dcterms:W3CDTF">2019-09-28T20:41:00Z</dcterms:modified>
</cp:coreProperties>
</file>