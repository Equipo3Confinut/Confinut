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0C528132" w:rsidR="00FF2005" w:rsidRDefault="00913D2C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11-10-2019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21825FC2" w:rsidR="005F2C17" w:rsidRDefault="00913D2C" w:rsidP="00913D2C">
            <w:pPr>
              <w:pStyle w:val="Piedepgina"/>
              <w:jc w:val="center"/>
            </w:pPr>
            <w:r>
              <w:t>Vía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C72EA8F" w:rsidR="00FF2005" w:rsidRDefault="00913D2C" w:rsidP="00913D2C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17:00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2122F82" w:rsidR="00FF2005" w:rsidRDefault="00913D2C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22:30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2F983783" w:rsidR="0010600F" w:rsidRDefault="00913D2C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puntos de  Formulación, Metodologías de trabajo y Plan de trabajo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62061CF4" w:rsidR="00721619" w:rsidRPr="00721619" w:rsidRDefault="00721619" w:rsidP="00721619">
            <w:pPr>
              <w:pStyle w:val="Prrafodelista"/>
              <w:numPr>
                <w:ilvl w:val="0"/>
                <w:numId w:val="14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21619">
              <w:rPr>
                <w:rFonts w:ascii="Arial" w:hAnsi="Arial" w:cs="Arial"/>
                <w:sz w:val="20"/>
                <w:szCs w:val="20"/>
              </w:rPr>
              <w:t>Se desarrollaron los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puntos del 1 al 5, luego 8 y 9 de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Pauta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Documentación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Entregable</w:t>
            </w:r>
            <w:r w:rsidR="00BD27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7AA" w:rsidRPr="004D08C6">
              <w:rPr>
                <w:rFonts w:ascii="Arial" w:hAnsi="Arial" w:cs="Arial"/>
                <w:sz w:val="20"/>
                <w:szCs w:val="20"/>
              </w:rPr>
              <w:t>01</w:t>
            </w:r>
            <w:r w:rsidR="00BD27AA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004579F3" w:rsidR="00837AFF" w:rsidRDefault="00913D2C" w:rsidP="00837AFF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12-10-2019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4A1D5237" w:rsidR="00837AFF" w:rsidRDefault="00913D2C" w:rsidP="00913D2C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Realizar Metodologías de trabajo, Plan de trabajo y </w:t>
            </w:r>
            <w:r w:rsidRPr="00913D2C">
              <w:rPr>
                <w:rFonts w:ascii="Arial" w:hAnsi="Arial" w:cs="Arial"/>
                <w:bCs/>
                <w:sz w:val="20"/>
                <w:szCs w:val="20"/>
              </w:rPr>
              <w:t>Gestión de Riesgos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530CA350" w:rsidR="005F2C17" w:rsidRDefault="00913D2C" w:rsidP="007E555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13:00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52A9F150" w:rsidR="005F2C17" w:rsidRDefault="00913D2C">
            <w:pPr>
              <w:pStyle w:val="Piedepgina"/>
              <w:jc w:val="center"/>
            </w:pPr>
            <w:proofErr w:type="spellStart"/>
            <w:r>
              <w:t>Via</w:t>
            </w:r>
            <w:proofErr w:type="spellEnd"/>
            <w:r>
              <w:t xml:space="preserve">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A8F98" w14:textId="77777777" w:rsidR="003B7542" w:rsidRDefault="003B7542">
      <w:r>
        <w:separator/>
      </w:r>
    </w:p>
  </w:endnote>
  <w:endnote w:type="continuationSeparator" w:id="0">
    <w:p w14:paraId="663D316D" w14:textId="77777777" w:rsidR="003B7542" w:rsidRDefault="003B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35D70" w14:textId="77777777" w:rsidR="003B7542" w:rsidRDefault="003B7542">
      <w:r>
        <w:separator/>
      </w:r>
    </w:p>
  </w:footnote>
  <w:footnote w:type="continuationSeparator" w:id="0">
    <w:p w14:paraId="1BB41308" w14:textId="77777777" w:rsidR="003B7542" w:rsidRDefault="003B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03A52177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BD27A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BD27AA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D71510"/>
    <w:multiLevelType w:val="hybridMultilevel"/>
    <w:tmpl w:val="8848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10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E5011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A3143"/>
    <w:rsid w:val="003B7542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1619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3D2C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9C06BD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8553E"/>
    <w:rsid w:val="00B92B0D"/>
    <w:rsid w:val="00BA4C02"/>
    <w:rsid w:val="00BD27AA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2F90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link w:val="Piedepgina"/>
    <w:rsid w:val="00913D2C"/>
    <w:rPr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72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2019-10-12T01:34:00Z</dcterms:created>
  <dcterms:modified xsi:type="dcterms:W3CDTF">2019-10-12T19:20:00Z</dcterms:modified>
</cp:coreProperties>
</file>