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3"/>
        <w:gridCol w:w="236"/>
        <w:gridCol w:w="6905"/>
      </w:tblGrid>
      <w:tr w:rsidR="005F2C17" w14:paraId="3EAFF085" w14:textId="77777777">
        <w:tc>
          <w:tcPr>
            <w:tcW w:w="1563" w:type="dxa"/>
            <w:shd w:val="clear" w:color="auto" w:fill="auto"/>
          </w:tcPr>
          <w:p w14:paraId="2323BF3A" w14:textId="5543D709" w:rsidR="005F2C17" w:rsidRDefault="000D2164">
            <w:r>
              <w:rPr>
                <w:rFonts w:ascii="Arial" w:hAnsi="Arial" w:cs="Arial"/>
                <w:b/>
              </w:rPr>
              <w:t>EQUIPO</w:t>
            </w:r>
          </w:p>
        </w:tc>
        <w:tc>
          <w:tcPr>
            <w:tcW w:w="236" w:type="dxa"/>
            <w:shd w:val="clear" w:color="auto" w:fill="auto"/>
          </w:tcPr>
          <w:p w14:paraId="2D6BD363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1C99431A" w14:textId="514FB6FC" w:rsidR="005F2C17" w:rsidRDefault="00290AD3">
            <w:pPr>
              <w:jc w:val="center"/>
            </w:pPr>
            <w:r>
              <w:rPr>
                <w:rFonts w:ascii="Arial" w:hAnsi="Arial" w:cs="Arial"/>
                <w:b/>
              </w:rPr>
              <w:t>Equipo 3</w:t>
            </w:r>
          </w:p>
        </w:tc>
      </w:tr>
      <w:tr w:rsidR="005F2C17" w14:paraId="6008BD31" w14:textId="77777777">
        <w:tc>
          <w:tcPr>
            <w:tcW w:w="1563" w:type="dxa"/>
            <w:shd w:val="clear" w:color="auto" w:fill="auto"/>
          </w:tcPr>
          <w:p w14:paraId="7EAB015E" w14:textId="77777777" w:rsidR="005F2C17" w:rsidRDefault="005F2C17">
            <w:r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236" w:type="dxa"/>
            <w:shd w:val="clear" w:color="auto" w:fill="auto"/>
          </w:tcPr>
          <w:p w14:paraId="0160784D" w14:textId="77777777" w:rsidR="005F2C17" w:rsidRDefault="005F2C17"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05" w:type="dxa"/>
            <w:shd w:val="clear" w:color="auto" w:fill="auto"/>
          </w:tcPr>
          <w:p w14:paraId="6CF3CCE7" w14:textId="30578A67" w:rsidR="005F2C17" w:rsidRDefault="00A617ED" w:rsidP="00EB4014">
            <w:pPr>
              <w:jc w:val="center"/>
            </w:pPr>
            <w:r w:rsidRPr="00A617ED">
              <w:rPr>
                <w:rFonts w:ascii="Arial" w:hAnsi="Arial" w:cs="Arial"/>
                <w:b/>
                <w:color w:val="000000" w:themeColor="text1"/>
              </w:rPr>
              <w:t>Confinut Web de Pedidos</w:t>
            </w:r>
          </w:p>
        </w:tc>
      </w:tr>
    </w:tbl>
    <w:p w14:paraId="4A4EEF2B" w14:textId="77777777" w:rsidR="005F2C17" w:rsidRDefault="005F2C17">
      <w:pPr>
        <w:jc w:val="center"/>
      </w:pPr>
      <w:r>
        <w:t xml:space="preserve"> </w:t>
      </w:r>
    </w:p>
    <w:tbl>
      <w:tblPr>
        <w:tblW w:w="9747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8"/>
        <w:gridCol w:w="687"/>
        <w:gridCol w:w="2126"/>
        <w:gridCol w:w="5386"/>
      </w:tblGrid>
      <w:tr w:rsidR="00FF2005" w14:paraId="4DD86B32" w14:textId="77777777" w:rsidTr="00290AD3"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3A33D0" w14:textId="77777777" w:rsidR="00FF2005" w:rsidRDefault="00FF2005" w:rsidP="00FF2005">
            <w:pPr>
              <w:pStyle w:val="Ttulo3"/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E2A1AE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61785C" w14:textId="1A51E064" w:rsidR="00FF2005" w:rsidRDefault="00A87F25" w:rsidP="00A87F2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FF2005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E599"/>
            <w:vAlign w:val="center"/>
          </w:tcPr>
          <w:p w14:paraId="23534DB2" w14:textId="77777777" w:rsidR="00FF2005" w:rsidRDefault="00FF2005" w:rsidP="00FF2005">
            <w:pPr>
              <w:pStyle w:val="Ttulo1"/>
            </w:pPr>
            <w:r>
              <w:rPr>
                <w:rFonts w:ascii="Arial" w:hAnsi="Arial" w:cs="Arial"/>
                <w:sz w:val="20"/>
                <w:szCs w:val="20"/>
              </w:rPr>
              <w:t>Participantes</w:t>
            </w:r>
          </w:p>
        </w:tc>
      </w:tr>
      <w:tr w:rsidR="005F2C17" w14:paraId="74779213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954C96" w14:textId="77777777" w:rsidR="005F2C17" w:rsidRDefault="005F2C17" w:rsidP="00695935">
            <w:pPr>
              <w:pStyle w:val="Ttulo3"/>
              <w:numPr>
                <w:ilvl w:val="0"/>
                <w:numId w:val="0"/>
              </w:numPr>
              <w:ind w:left="-176"/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7CDCA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8E9A2D" w14:textId="50B79FFE" w:rsidR="005F2C17" w:rsidRDefault="00837AFF">
            <w:pPr>
              <w:jc w:val="center"/>
            </w:pPr>
            <w:r>
              <w:t>---</w:t>
            </w:r>
          </w:p>
        </w:tc>
        <w:tc>
          <w:tcPr>
            <w:tcW w:w="5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5329A1" w14:textId="77777777" w:rsidR="005F2C17" w:rsidRPr="00290AD3" w:rsidRDefault="00290AD3" w:rsidP="00290AD3">
            <w:pPr>
              <w:numPr>
                <w:ilvl w:val="0"/>
                <w:numId w:val="2"/>
              </w:numPr>
            </w:pPr>
            <w:r w:rsidRPr="00290AD3">
              <w:rPr>
                <w:sz w:val="26"/>
                <w:szCs w:val="26"/>
              </w:rPr>
              <w:t xml:space="preserve">Sebastián Fredes </w:t>
            </w:r>
            <w:r>
              <w:rPr>
                <w:sz w:val="26"/>
                <w:szCs w:val="26"/>
              </w:rPr>
              <w:t>(</w:t>
            </w:r>
            <w:r w:rsidRPr="00290AD3">
              <w:rPr>
                <w:sz w:val="26"/>
                <w:szCs w:val="26"/>
              </w:rPr>
              <w:t>Jefe de Proyecto</w:t>
            </w:r>
            <w:r>
              <w:rPr>
                <w:sz w:val="26"/>
                <w:szCs w:val="26"/>
              </w:rPr>
              <w:t>)</w:t>
            </w:r>
          </w:p>
          <w:p w14:paraId="38F4D49A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Dariel Serrano </w:t>
            </w:r>
            <w:r>
              <w:t>(</w:t>
            </w:r>
            <w:r w:rsidRPr="00290AD3">
              <w:t>Planificador</w:t>
            </w:r>
            <w:r>
              <w:t>)</w:t>
            </w:r>
          </w:p>
          <w:p w14:paraId="07E5714B" w14:textId="77777777" w:rsidR="00290AD3" w:rsidRDefault="00290AD3" w:rsidP="00290AD3">
            <w:pPr>
              <w:numPr>
                <w:ilvl w:val="0"/>
                <w:numId w:val="2"/>
              </w:numPr>
            </w:pPr>
            <w:r w:rsidRPr="00290AD3">
              <w:t xml:space="preserve">Ignacio Jara </w:t>
            </w:r>
            <w:r>
              <w:t>(</w:t>
            </w:r>
            <w:r w:rsidRPr="00290AD3">
              <w:t>Programador</w:t>
            </w:r>
            <w:r>
              <w:t>)</w:t>
            </w:r>
          </w:p>
          <w:p w14:paraId="589B53D1" w14:textId="20BD5792" w:rsidR="00290AD3" w:rsidRDefault="00DE6718" w:rsidP="00290AD3">
            <w:pPr>
              <w:numPr>
                <w:ilvl w:val="0"/>
                <w:numId w:val="2"/>
              </w:numPr>
            </w:pPr>
            <w:r>
              <w:t>Nelson</w:t>
            </w:r>
            <w:r w:rsidRPr="00290AD3">
              <w:t xml:space="preserve"> </w:t>
            </w:r>
            <w:r w:rsidR="00290AD3" w:rsidRPr="00290AD3">
              <w:t xml:space="preserve">Domínguez </w:t>
            </w:r>
            <w:r w:rsidR="00290AD3">
              <w:t>(</w:t>
            </w:r>
            <w:r w:rsidR="00290AD3" w:rsidRPr="00290AD3">
              <w:t>Programador</w:t>
            </w:r>
            <w:r w:rsidR="00290AD3">
              <w:t>)</w:t>
            </w:r>
            <w:r w:rsidR="00A87F25">
              <w:br/>
              <w:t>(En entrevista con el cliente)</w:t>
            </w:r>
          </w:p>
          <w:p w14:paraId="6D13A4D7" w14:textId="3A369352" w:rsidR="009363E7" w:rsidRDefault="009363E7" w:rsidP="00290AD3">
            <w:pPr>
              <w:numPr>
                <w:ilvl w:val="0"/>
                <w:numId w:val="2"/>
              </w:numPr>
            </w:pPr>
            <w:r w:rsidRPr="00C875DD">
              <w:rPr>
                <w:sz w:val="26"/>
                <w:szCs w:val="26"/>
              </w:rPr>
              <w:t>José Astudillo</w:t>
            </w:r>
            <w:r>
              <w:rPr>
                <w:sz w:val="26"/>
                <w:szCs w:val="26"/>
              </w:rPr>
              <w:t xml:space="preserve"> (Programador)</w:t>
            </w:r>
          </w:p>
          <w:p w14:paraId="2B0EDE6C" w14:textId="409543E0" w:rsidR="00B11889" w:rsidRDefault="00290AD3" w:rsidP="00A87F25">
            <w:pPr>
              <w:numPr>
                <w:ilvl w:val="0"/>
                <w:numId w:val="2"/>
              </w:numPr>
            </w:pPr>
            <w:r w:rsidRPr="00290AD3">
              <w:t xml:space="preserve">Marco Mena </w:t>
            </w:r>
            <w:r>
              <w:t>(</w:t>
            </w:r>
            <w:r w:rsidRPr="00290AD3">
              <w:t>Analista</w:t>
            </w:r>
            <w:r>
              <w:t>)</w:t>
            </w:r>
          </w:p>
        </w:tc>
      </w:tr>
      <w:tr w:rsidR="00FF2005" w14:paraId="775FE8BE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2BCFA0" w14:textId="77777777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Inicio</w:t>
            </w:r>
          </w:p>
        </w:tc>
        <w:tc>
          <w:tcPr>
            <w:tcW w:w="6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C8F62D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99205F" w14:textId="72E0D343" w:rsidR="00FF2005" w:rsidRDefault="00A87F2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15:00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7BB872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005" w14:paraId="21A5FA4D" w14:textId="77777777" w:rsidTr="00290AD3">
        <w:tblPrEx>
          <w:tblCellMar>
            <w:left w:w="284" w:type="dxa"/>
            <w:right w:w="284" w:type="dxa"/>
          </w:tblCellMar>
        </w:tblPrEx>
        <w:trPr>
          <w:cantSplit/>
        </w:trPr>
        <w:tc>
          <w:tcPr>
            <w:tcW w:w="154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0C0A1" w14:textId="23CE9692" w:rsidR="00FF2005" w:rsidRDefault="00FF2005" w:rsidP="00FF2005">
            <w:pPr>
              <w:ind w:left="-176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 Término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AA0DA" w14:textId="77777777" w:rsidR="00FF2005" w:rsidRDefault="00FF2005" w:rsidP="00FF200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19A628" w14:textId="145DE9AE" w:rsidR="00FF2005" w:rsidRDefault="00A87F25" w:rsidP="00A87F2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  <w:r w:rsidR="00FF2005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--</w:t>
            </w:r>
            <w:r w:rsidR="00FF2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2005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5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3A00" w14:textId="77777777" w:rsidR="00FF2005" w:rsidRDefault="00FF2005" w:rsidP="00FF2005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02FD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11684616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B74895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</w:t>
            </w:r>
          </w:p>
        </w:tc>
      </w:tr>
      <w:tr w:rsidR="005F2C17" w14:paraId="70963E74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447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73C6" w14:textId="2A6229FF" w:rsidR="0010600F" w:rsidRDefault="006341A4" w:rsidP="00290AD3">
            <w:pPr>
              <w:numPr>
                <w:ilvl w:val="0"/>
                <w:numId w:val="4"/>
              </w:numPr>
              <w:tabs>
                <w:tab w:val="left" w:pos="108"/>
              </w:tabs>
              <w:jc w:val="both"/>
            </w:pPr>
            <w:r>
              <w:t>Creación de modelo de datos</w:t>
            </w:r>
          </w:p>
        </w:tc>
      </w:tr>
    </w:tbl>
    <w:p w14:paraId="4EE6EBF0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8"/>
      </w:tblGrid>
      <w:tr w:rsidR="005F2C17" w14:paraId="0188AC98" w14:textId="77777777" w:rsidTr="007235EB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BF643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Notas Generales</w:t>
            </w:r>
          </w:p>
        </w:tc>
      </w:tr>
      <w:tr w:rsidR="005F2C17" w14:paraId="6FF6E8E8" w14:textId="77777777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9"/>
        </w:trPr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523B0" w14:textId="11B6C3DE" w:rsidR="006B5EC0" w:rsidRPr="00290AD3" w:rsidRDefault="00837AFF" w:rsidP="00290AD3">
            <w:pPr>
              <w:numPr>
                <w:ilvl w:val="0"/>
                <w:numId w:val="13"/>
              </w:numPr>
              <w:tabs>
                <w:tab w:val="left" w:pos="10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</w:tbl>
    <w:p w14:paraId="6E52018B" w14:textId="77777777" w:rsidR="005F2C17" w:rsidRDefault="005F2C17">
      <w:pPr>
        <w:rPr>
          <w:rFonts w:ascii="Arial" w:hAnsi="Arial" w:cs="Arial"/>
          <w:sz w:val="20"/>
          <w:szCs w:val="20"/>
        </w:rPr>
      </w:pPr>
    </w:p>
    <w:tbl>
      <w:tblPr>
        <w:tblW w:w="9822" w:type="dxa"/>
        <w:tblInd w:w="-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95"/>
        <w:gridCol w:w="2013"/>
        <w:gridCol w:w="1773"/>
        <w:gridCol w:w="141"/>
      </w:tblGrid>
      <w:tr w:rsidR="005F2C17" w14:paraId="5FD66224" w14:textId="77777777" w:rsidTr="007235EB">
        <w:trPr>
          <w:trHeight w:val="120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5B1215AD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Acuerdos</w:t>
            </w:r>
          </w:p>
        </w:tc>
      </w:tr>
      <w:tr w:rsidR="005F2C17" w14:paraId="70005D46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7FE62E" w14:textId="77777777" w:rsidR="005F2C17" w:rsidRPr="00CF4609" w:rsidRDefault="005F2C1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  <w:p w14:paraId="4BAE4A27" w14:textId="09CDC3C9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Por parte de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l Equipo de Desarrollo</w:t>
            </w:r>
          </w:p>
          <w:p w14:paraId="785F9308" w14:textId="0E840BE0" w:rsidR="005F2C17" w:rsidRPr="00331911" w:rsidRDefault="00837AFF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</w:t>
            </w:r>
          </w:p>
          <w:p w14:paraId="470FDBF1" w14:textId="67885A4E" w:rsidR="005F2C17" w:rsidRPr="00CF4609" w:rsidRDefault="005F2C17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 xml:space="preserve">Por parte de 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/>
              </w:rPr>
              <w:t>CLIENTE</w:t>
            </w:r>
          </w:p>
          <w:p w14:paraId="24446C6D" w14:textId="0E12D318" w:rsidR="00CF4609" w:rsidRPr="00CF4609" w:rsidRDefault="007E5552" w:rsidP="00CF460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6B5EC0" w14:paraId="0992C2FF" w14:textId="77777777" w:rsidTr="006B5EC0">
        <w:tblPrEx>
          <w:tblCellMar>
            <w:top w:w="113" w:type="dxa"/>
            <w:left w:w="284" w:type="dxa"/>
            <w:bottom w:w="170" w:type="dxa"/>
            <w:right w:w="284" w:type="dxa"/>
          </w:tblCellMar>
        </w:tblPrEx>
        <w:trPr>
          <w:trHeight w:val="23"/>
        </w:trPr>
        <w:tc>
          <w:tcPr>
            <w:tcW w:w="982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F152756" w14:textId="55BA7FD9" w:rsidR="006B5EC0" w:rsidRPr="00CF4609" w:rsidRDefault="006B5EC0" w:rsidP="002F776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</w:p>
        </w:tc>
      </w:tr>
      <w:tr w:rsidR="005F2C17" w14:paraId="381A7E56" w14:textId="77777777" w:rsidTr="007235EB">
        <w:trPr>
          <w:gridAfter w:val="1"/>
          <w:wAfter w:w="141" w:type="dxa"/>
          <w:trHeight w:val="284"/>
        </w:trPr>
        <w:tc>
          <w:tcPr>
            <w:tcW w:w="9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040E6A8E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Compromisos</w:t>
            </w:r>
          </w:p>
        </w:tc>
      </w:tr>
      <w:tr w:rsidR="005F2C17" w14:paraId="30F9E5C7" w14:textId="77777777" w:rsidTr="0087530B">
        <w:trPr>
          <w:gridAfter w:val="1"/>
          <w:wAfter w:w="141" w:type="dxa"/>
          <w:trHeight w:val="29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B6D7E49" w14:textId="6A42C0DB" w:rsidR="005F2C17" w:rsidRPr="00CF4609" w:rsidRDefault="005F2C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4609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Tarea</w:t>
            </w:r>
            <w:r w:rsidR="006B5EC0"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s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/>
            <w:vAlign w:val="center"/>
          </w:tcPr>
          <w:p w14:paraId="6292969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Responsable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vAlign w:val="center"/>
          </w:tcPr>
          <w:p w14:paraId="2CA78083" w14:textId="77777777" w:rsidR="005F2C17" w:rsidRDefault="005F2C17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L" w:eastAsia="es-CL"/>
              </w:rPr>
              <w:t>Fecha</w:t>
            </w:r>
          </w:p>
        </w:tc>
      </w:tr>
      <w:tr w:rsidR="00837AFF" w14:paraId="29C0B3DD" w14:textId="77777777" w:rsidTr="0087530B">
        <w:trPr>
          <w:gridAfter w:val="1"/>
          <w:wAfter w:w="141" w:type="dxa"/>
          <w:cantSplit/>
          <w:trHeight w:val="170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F0C201" w14:textId="3B197573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FA1D8" w14:textId="070DE511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08A26" w14:textId="7FF7BCFE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61C5490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0F9E1" w14:textId="2A709DAE" w:rsidR="00837AFF" w:rsidRPr="00CF4609" w:rsidRDefault="00837AFF" w:rsidP="00837A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F0959" w14:textId="36A67203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688A8" w14:textId="33970EDD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837AFF" w14:paraId="0236B26B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88F93FE" w14:textId="56427E96" w:rsidR="00837AFF" w:rsidRDefault="00837AFF" w:rsidP="00837AFF">
            <w:pPr>
              <w:jc w:val="both"/>
            </w:pP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672D5A2D" w14:textId="3D5DE5B7" w:rsidR="00837AFF" w:rsidRDefault="00837AFF" w:rsidP="00837AFF">
            <w:pPr>
              <w:jc w:val="both"/>
            </w:pP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9678F" w14:textId="437F7616" w:rsidR="00837AFF" w:rsidRDefault="00837AFF" w:rsidP="00837AFF">
            <w:pPr>
              <w:jc w:val="both"/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  <w:tr w:rsidR="00CC0186" w14:paraId="01797318" w14:textId="77777777" w:rsidTr="0087530B">
        <w:trPr>
          <w:gridAfter w:val="1"/>
          <w:wAfter w:w="141" w:type="dxa"/>
          <w:cantSplit/>
          <w:trHeight w:val="272"/>
        </w:trPr>
        <w:tc>
          <w:tcPr>
            <w:tcW w:w="58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761B4" w14:textId="2729A0D3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BFE07" w14:textId="71037FAE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F86" w14:textId="4C4CE0AF" w:rsidR="00CC0186" w:rsidRDefault="00CC0186" w:rsidP="00CC01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dd</w:t>
            </w:r>
            <w:proofErr w:type="spellEnd"/>
            <w:r w:rsidRPr="001F6CB4">
              <w:rPr>
                <w:rFonts w:ascii="Arial" w:hAnsi="Arial" w:cs="Arial"/>
                <w:bCs/>
                <w:sz w:val="20"/>
                <w:szCs w:val="20"/>
              </w:rPr>
              <w:t>-mm-</w:t>
            </w:r>
            <w:proofErr w:type="spellStart"/>
            <w:r w:rsidRPr="001F6CB4">
              <w:rPr>
                <w:rFonts w:ascii="Arial" w:hAnsi="Arial" w:cs="Arial"/>
                <w:bCs/>
                <w:sz w:val="20"/>
                <w:szCs w:val="20"/>
              </w:rPr>
              <w:t>aaaa</w:t>
            </w:r>
            <w:proofErr w:type="spellEnd"/>
          </w:p>
        </w:tc>
      </w:tr>
    </w:tbl>
    <w:p w14:paraId="2B410EA0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p w14:paraId="5C9F594D" w14:textId="77777777" w:rsidR="005F2C17" w:rsidRDefault="005F2C17">
      <w:pPr>
        <w:rPr>
          <w:rFonts w:ascii="Arial" w:hAnsi="Arial" w:cs="Arial"/>
          <w:sz w:val="20"/>
          <w:szCs w:val="20"/>
          <w:lang w:val="es-CL"/>
        </w:rPr>
      </w:pPr>
    </w:p>
    <w:tbl>
      <w:tblPr>
        <w:tblW w:w="9643" w:type="dxa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7"/>
        <w:gridCol w:w="2483"/>
        <w:gridCol w:w="6333"/>
      </w:tblGrid>
      <w:tr w:rsidR="005F2C17" w14:paraId="5954B529" w14:textId="77777777" w:rsidTr="00837AFF">
        <w:trPr>
          <w:trHeight w:val="392"/>
        </w:trPr>
        <w:tc>
          <w:tcPr>
            <w:tcW w:w="9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831CB64" w14:textId="77777777" w:rsidR="005F2C17" w:rsidRDefault="005F2C17">
            <w:pPr>
              <w:pStyle w:val="Piedepgina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Próxima Reunión</w:t>
            </w:r>
          </w:p>
        </w:tc>
      </w:tr>
      <w:tr w:rsidR="00837AFF" w14:paraId="3F041ABC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B6CD13" w14:textId="77777777" w:rsidR="00837AFF" w:rsidRDefault="00837AFF" w:rsidP="00837AFF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609F2" w14:textId="49D8817E" w:rsidR="00837AFF" w:rsidRDefault="00D30E46" w:rsidP="00D30E4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837AFF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6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88406" w14:textId="77777777" w:rsidR="00837AFF" w:rsidRDefault="00837AFF" w:rsidP="00837AFF">
            <w:pPr>
              <w:pStyle w:val="Piedepgina"/>
              <w:spacing w:before="60"/>
            </w:pPr>
            <w:r>
              <w:rPr>
                <w:rFonts w:ascii="Arial" w:hAnsi="Arial" w:cs="Arial"/>
                <w:b/>
                <w:sz w:val="20"/>
                <w:szCs w:val="20"/>
              </w:rPr>
              <w:t>Objetivo de la Reunión:</w:t>
            </w:r>
          </w:p>
          <w:p w14:paraId="678D9E70" w14:textId="3CA1520B" w:rsidR="00837AFF" w:rsidRDefault="00837AFF" w:rsidP="00837AFF">
            <w:pPr>
              <w:pStyle w:val="Piedepgina"/>
              <w:numPr>
                <w:ilvl w:val="0"/>
                <w:numId w:val="5"/>
              </w:numPr>
            </w:pPr>
            <w:bookmarkStart w:id="0" w:name="_GoBack"/>
            <w:bookmarkEnd w:id="0"/>
            <w:r>
              <w:rPr>
                <w:rFonts w:ascii="Arial" w:hAnsi="Arial" w:cs="Arial"/>
                <w:bCs/>
                <w:sz w:val="20"/>
                <w:szCs w:val="20"/>
              </w:rPr>
              <w:t>---</w:t>
            </w:r>
          </w:p>
        </w:tc>
      </w:tr>
      <w:tr w:rsidR="005F2C17" w14:paraId="791A04A6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2754B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DA6D4C" w14:textId="4FFB777C" w:rsidR="005F2C17" w:rsidRDefault="00D30E46" w:rsidP="00D30E46">
            <w:pPr>
              <w:pStyle w:val="Piedepgina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837AFF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="00837AF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37AFF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FFF83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F2C17" w14:paraId="4A13B538" w14:textId="77777777" w:rsidTr="00837AFF">
        <w:trPr>
          <w:cantSplit/>
          <w:trHeight w:val="395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1601E" w14:textId="77777777" w:rsidR="005F2C17" w:rsidRDefault="005F2C17">
            <w:pPr>
              <w:pStyle w:val="Piedepgin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Lugar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15D00" w14:textId="7908B437" w:rsidR="005F2C17" w:rsidRDefault="00D30E46">
            <w:pPr>
              <w:pStyle w:val="Piedepgina"/>
              <w:jc w:val="center"/>
            </w:pPr>
            <w:r>
              <w:t>U.B.B.</w:t>
            </w:r>
          </w:p>
        </w:tc>
        <w:tc>
          <w:tcPr>
            <w:tcW w:w="63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9BDD0" w14:textId="77777777" w:rsidR="005F2C17" w:rsidRDefault="005F2C17">
            <w:pPr>
              <w:pStyle w:val="Piedepgina"/>
              <w:snapToGrid w:val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711C0B52" w14:textId="77777777" w:rsidR="005F2C17" w:rsidRDefault="005F2C17"/>
    <w:sectPr w:rsidR="005F2C17">
      <w:headerReference w:type="default" r:id="rId7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7B04E" w14:textId="77777777" w:rsidR="007C2372" w:rsidRDefault="007C2372">
      <w:r>
        <w:separator/>
      </w:r>
    </w:p>
  </w:endnote>
  <w:endnote w:type="continuationSeparator" w:id="0">
    <w:p w14:paraId="7CABC818" w14:textId="77777777" w:rsidR="007C2372" w:rsidRDefault="007C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4AD9D" w14:textId="77777777" w:rsidR="007C2372" w:rsidRDefault="007C2372">
      <w:r>
        <w:separator/>
      </w:r>
    </w:p>
  </w:footnote>
  <w:footnote w:type="continuationSeparator" w:id="0">
    <w:p w14:paraId="22C0D4E0" w14:textId="77777777" w:rsidR="007C2372" w:rsidRDefault="007C2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1" w:type="dxa"/>
      <w:tblInd w:w="-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19"/>
      <w:gridCol w:w="2985"/>
    </w:tblGrid>
    <w:tr w:rsidR="002271EB" w14:paraId="3C57225F" w14:textId="77777777" w:rsidTr="003E6905">
      <w:trPr>
        <w:cantSplit/>
        <w:trHeight w:val="833"/>
      </w:trPr>
      <w:tc>
        <w:tcPr>
          <w:tcW w:w="2127" w:type="dxa"/>
          <w:tcBorders>
            <w:top w:val="single" w:sz="12" w:space="0" w:color="000000"/>
            <w:left w:val="single" w:sz="12" w:space="0" w:color="000000"/>
            <w:bottom w:val="single" w:sz="8" w:space="0" w:color="000000"/>
          </w:tcBorders>
          <w:shd w:val="clear" w:color="auto" w:fill="auto"/>
          <w:vAlign w:val="center"/>
        </w:tcPr>
        <w:p w14:paraId="3FBEE51D" w14:textId="54CEEDF9" w:rsidR="002271EB" w:rsidRDefault="00120C32">
          <w:pPr>
            <w:pStyle w:val="Encabezado"/>
            <w:rPr>
              <w:rFonts w:ascii="Arial Narrow" w:hAnsi="Arial Narrow" w:cs="Arial Narrow"/>
              <w:b/>
              <w:sz w:val="32"/>
            </w:rPr>
          </w:pPr>
          <w:r>
            <w:rPr>
              <w:noProof/>
              <w:lang w:val="es-CL" w:eastAsia="es-CL"/>
            </w:rPr>
            <w:drawing>
              <wp:anchor distT="0" distB="0" distL="114300" distR="114300" simplePos="0" relativeHeight="251657728" behindDoc="0" locked="0" layoutInCell="1" allowOverlap="1" wp14:anchorId="0E4518DB" wp14:editId="098BD74A">
                <wp:simplePos x="0" y="0"/>
                <wp:positionH relativeFrom="margin">
                  <wp:posOffset>169545</wp:posOffset>
                </wp:positionH>
                <wp:positionV relativeFrom="paragraph">
                  <wp:posOffset>13335</wp:posOffset>
                </wp:positionV>
                <wp:extent cx="831850" cy="672465"/>
                <wp:effectExtent l="0" t="0" r="0" b="0"/>
                <wp:wrapNone/>
                <wp:docPr id="1" name="Imagen 3" descr="Resultado de imagen para logo ub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logo ub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850" cy="672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271EB">
            <w:tab/>
          </w:r>
        </w:p>
      </w:tc>
      <w:tc>
        <w:tcPr>
          <w:tcW w:w="4819" w:type="dxa"/>
          <w:tcBorders>
            <w:top w:val="single" w:sz="12" w:space="0" w:color="000000"/>
            <w:left w:val="single" w:sz="6" w:space="0" w:color="000000"/>
            <w:bottom w:val="single" w:sz="8" w:space="0" w:color="000000"/>
          </w:tcBorders>
          <w:shd w:val="clear" w:color="auto" w:fill="auto"/>
          <w:vAlign w:val="center"/>
        </w:tcPr>
        <w:p w14:paraId="5E706BB2" w14:textId="77777777" w:rsidR="00A1745E" w:rsidRDefault="00A1745E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</w:p>
        <w:p w14:paraId="697B20D1" w14:textId="523F38BC" w:rsidR="002271EB" w:rsidRDefault="000D2164">
          <w:pPr>
            <w:pStyle w:val="Encabezado"/>
            <w:jc w:val="center"/>
            <w:rPr>
              <w:rFonts w:ascii="Arial Narrow" w:hAnsi="Arial Narrow" w:cs="Arial Narrow"/>
              <w:b/>
              <w:sz w:val="32"/>
            </w:rPr>
          </w:pPr>
          <w:r>
            <w:rPr>
              <w:rFonts w:ascii="Arial Narrow" w:hAnsi="Arial Narrow" w:cs="Arial Narrow"/>
              <w:b/>
              <w:sz w:val="32"/>
            </w:rPr>
            <w:t>MINUTA DE REUNIÓN</w:t>
          </w:r>
          <w:r w:rsidR="002271EB">
            <w:rPr>
              <w:rFonts w:ascii="Arial Narrow" w:hAnsi="Arial Narrow" w:cs="Arial Narrow"/>
              <w:b/>
              <w:sz w:val="32"/>
            </w:rPr>
            <w:t xml:space="preserve"> </w:t>
          </w:r>
        </w:p>
        <w:p w14:paraId="19684E8A" w14:textId="2370C6F1" w:rsidR="00263D15" w:rsidRDefault="00263D15">
          <w:pPr>
            <w:pStyle w:val="Encabezado"/>
            <w:jc w:val="center"/>
          </w:pPr>
        </w:p>
      </w:tc>
      <w:tc>
        <w:tcPr>
          <w:tcW w:w="2985" w:type="dxa"/>
          <w:tcBorders>
            <w:top w:val="single" w:sz="12" w:space="0" w:color="000000"/>
            <w:left w:val="single" w:sz="6" w:space="0" w:color="000000"/>
            <w:bottom w:val="single" w:sz="8" w:space="0" w:color="000000"/>
            <w:right w:val="single" w:sz="12" w:space="0" w:color="000000"/>
          </w:tcBorders>
          <w:shd w:val="clear" w:color="auto" w:fill="auto"/>
          <w:vAlign w:val="center"/>
        </w:tcPr>
        <w:p w14:paraId="10879476" w14:textId="0A97F3E5" w:rsidR="002271EB" w:rsidRDefault="002271EB" w:rsidP="000D2164">
          <w:pPr>
            <w:pStyle w:val="Encabezado"/>
            <w:jc w:val="right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sz w:val="18"/>
            </w:rPr>
            <w:t xml:space="preserve">Pág. 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PAGE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D30E4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  <w:r>
            <w:rPr>
              <w:rStyle w:val="Nmerodepgina"/>
              <w:rFonts w:ascii="Arial" w:hAnsi="Arial" w:cs="Arial"/>
              <w:sz w:val="18"/>
            </w:rPr>
            <w:t xml:space="preserve"> de </w:t>
          </w:r>
          <w:r>
            <w:rPr>
              <w:rStyle w:val="Nmerodepgina"/>
              <w:rFonts w:cs="Arial"/>
              <w:sz w:val="18"/>
            </w:rPr>
            <w:fldChar w:fldCharType="begin"/>
          </w:r>
          <w:r>
            <w:rPr>
              <w:rStyle w:val="Nmerodepgina"/>
              <w:rFonts w:cs="Arial"/>
              <w:sz w:val="18"/>
            </w:rPr>
            <w:instrText xml:space="preserve"> NUMPAGES \* ARABIC </w:instrText>
          </w:r>
          <w:r>
            <w:rPr>
              <w:rStyle w:val="Nmerodepgina"/>
              <w:rFonts w:cs="Arial"/>
              <w:sz w:val="18"/>
            </w:rPr>
            <w:fldChar w:fldCharType="separate"/>
          </w:r>
          <w:r w:rsidR="00D30E46">
            <w:rPr>
              <w:rStyle w:val="Nmerodepgina"/>
              <w:rFonts w:cs="Arial"/>
              <w:noProof/>
              <w:sz w:val="18"/>
            </w:rPr>
            <w:t>1</w:t>
          </w:r>
          <w:r>
            <w:rPr>
              <w:rStyle w:val="Nmerodepgina"/>
              <w:rFonts w:cs="Arial"/>
              <w:sz w:val="18"/>
            </w:rPr>
            <w:fldChar w:fldCharType="end"/>
          </w:r>
        </w:p>
      </w:tc>
    </w:tr>
    <w:tr w:rsidR="002271EB" w14:paraId="0CA4B3C4" w14:textId="77777777" w:rsidTr="007235EB">
      <w:trPr>
        <w:cantSplit/>
        <w:trHeight w:val="269"/>
      </w:trPr>
      <w:tc>
        <w:tcPr>
          <w:tcW w:w="9931" w:type="dxa"/>
          <w:gridSpan w:val="3"/>
          <w:tcBorders>
            <w:top w:val="single" w:sz="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FFE599"/>
          <w:vAlign w:val="center"/>
        </w:tcPr>
        <w:p w14:paraId="75CE767E" w14:textId="7D635EF7" w:rsidR="002271EB" w:rsidRDefault="002271EB">
          <w:pPr>
            <w:pStyle w:val="Encabezado"/>
            <w:spacing w:after="120"/>
            <w:jc w:val="center"/>
          </w:pPr>
        </w:p>
      </w:tc>
    </w:tr>
  </w:tbl>
  <w:p w14:paraId="25912093" w14:textId="168B2520" w:rsidR="002271EB" w:rsidRDefault="002271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lang w:val="es-CL" w:eastAsia="es-C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szCs w:val="20"/>
        <w:lang w:val="es-C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cs="Symbol" w:hint="default"/>
        <w:sz w:val="18"/>
      </w:rPr>
    </w:lvl>
  </w:abstractNum>
  <w:abstractNum w:abstractNumId="5" w15:restartNumberingAfterBreak="0">
    <w:nsid w:val="027320BF"/>
    <w:multiLevelType w:val="hybridMultilevel"/>
    <w:tmpl w:val="DD464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7CA4"/>
    <w:multiLevelType w:val="hybridMultilevel"/>
    <w:tmpl w:val="43BE5A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62818"/>
    <w:multiLevelType w:val="hybridMultilevel"/>
    <w:tmpl w:val="CEA2C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E4306"/>
    <w:multiLevelType w:val="hybridMultilevel"/>
    <w:tmpl w:val="BCA8EE6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C30087"/>
    <w:multiLevelType w:val="hybridMultilevel"/>
    <w:tmpl w:val="BFCC7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A2E2A"/>
    <w:multiLevelType w:val="hybridMultilevel"/>
    <w:tmpl w:val="8476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F7885"/>
    <w:multiLevelType w:val="hybridMultilevel"/>
    <w:tmpl w:val="24A05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C4965"/>
    <w:multiLevelType w:val="hybridMultilevel"/>
    <w:tmpl w:val="F15E6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2F"/>
    <w:rsid w:val="0000344B"/>
    <w:rsid w:val="00014C6D"/>
    <w:rsid w:val="00021E89"/>
    <w:rsid w:val="00046B2C"/>
    <w:rsid w:val="00090AC6"/>
    <w:rsid w:val="000D2164"/>
    <w:rsid w:val="000F18E1"/>
    <w:rsid w:val="000F6290"/>
    <w:rsid w:val="0010600F"/>
    <w:rsid w:val="0011102B"/>
    <w:rsid w:val="00120C32"/>
    <w:rsid w:val="0012470F"/>
    <w:rsid w:val="00134F01"/>
    <w:rsid w:val="00140803"/>
    <w:rsid w:val="001744A7"/>
    <w:rsid w:val="001A4448"/>
    <w:rsid w:val="001D0849"/>
    <w:rsid w:val="001D2B2F"/>
    <w:rsid w:val="001D6FDC"/>
    <w:rsid w:val="002271EB"/>
    <w:rsid w:val="0024524D"/>
    <w:rsid w:val="00261EFD"/>
    <w:rsid w:val="00262A1F"/>
    <w:rsid w:val="00263D15"/>
    <w:rsid w:val="0028312E"/>
    <w:rsid w:val="00290AD3"/>
    <w:rsid w:val="00294047"/>
    <w:rsid w:val="002940C6"/>
    <w:rsid w:val="002D433A"/>
    <w:rsid w:val="002F45D0"/>
    <w:rsid w:val="002F7769"/>
    <w:rsid w:val="00307C24"/>
    <w:rsid w:val="00312E15"/>
    <w:rsid w:val="003148F5"/>
    <w:rsid w:val="00315CB8"/>
    <w:rsid w:val="003164E1"/>
    <w:rsid w:val="00322F6A"/>
    <w:rsid w:val="00331911"/>
    <w:rsid w:val="003507DB"/>
    <w:rsid w:val="0036454A"/>
    <w:rsid w:val="003870A9"/>
    <w:rsid w:val="003A3143"/>
    <w:rsid w:val="003E6905"/>
    <w:rsid w:val="00411458"/>
    <w:rsid w:val="00412DE6"/>
    <w:rsid w:val="0043058B"/>
    <w:rsid w:val="0043520B"/>
    <w:rsid w:val="00456D56"/>
    <w:rsid w:val="004725B0"/>
    <w:rsid w:val="00472C18"/>
    <w:rsid w:val="00477013"/>
    <w:rsid w:val="004859BE"/>
    <w:rsid w:val="004B7BC7"/>
    <w:rsid w:val="004C5E15"/>
    <w:rsid w:val="004C685D"/>
    <w:rsid w:val="004F154C"/>
    <w:rsid w:val="004F1A96"/>
    <w:rsid w:val="00503DF3"/>
    <w:rsid w:val="00540BFC"/>
    <w:rsid w:val="00544476"/>
    <w:rsid w:val="0055650F"/>
    <w:rsid w:val="0056755A"/>
    <w:rsid w:val="00597B36"/>
    <w:rsid w:val="005A2A67"/>
    <w:rsid w:val="005B041B"/>
    <w:rsid w:val="005E7492"/>
    <w:rsid w:val="005F2C17"/>
    <w:rsid w:val="005F6C04"/>
    <w:rsid w:val="00603299"/>
    <w:rsid w:val="00615F3F"/>
    <w:rsid w:val="006341A4"/>
    <w:rsid w:val="0067515B"/>
    <w:rsid w:val="00676E06"/>
    <w:rsid w:val="006822D7"/>
    <w:rsid w:val="0068362B"/>
    <w:rsid w:val="00695935"/>
    <w:rsid w:val="006A6BDD"/>
    <w:rsid w:val="006B36CE"/>
    <w:rsid w:val="006B5EC0"/>
    <w:rsid w:val="006D00C6"/>
    <w:rsid w:val="006D78E3"/>
    <w:rsid w:val="006F60DD"/>
    <w:rsid w:val="00705573"/>
    <w:rsid w:val="00722713"/>
    <w:rsid w:val="007235EB"/>
    <w:rsid w:val="0074714E"/>
    <w:rsid w:val="00760902"/>
    <w:rsid w:val="00766C8D"/>
    <w:rsid w:val="007C2372"/>
    <w:rsid w:val="007C3474"/>
    <w:rsid w:val="007C7251"/>
    <w:rsid w:val="007D204F"/>
    <w:rsid w:val="007E5552"/>
    <w:rsid w:val="008019DF"/>
    <w:rsid w:val="00804DCC"/>
    <w:rsid w:val="00815B44"/>
    <w:rsid w:val="00827FDE"/>
    <w:rsid w:val="008370AC"/>
    <w:rsid w:val="00837AFF"/>
    <w:rsid w:val="0084736D"/>
    <w:rsid w:val="008527A3"/>
    <w:rsid w:val="0087530B"/>
    <w:rsid w:val="00905BE6"/>
    <w:rsid w:val="00914D20"/>
    <w:rsid w:val="00935C6E"/>
    <w:rsid w:val="009363E7"/>
    <w:rsid w:val="00937A0F"/>
    <w:rsid w:val="00947104"/>
    <w:rsid w:val="00954D59"/>
    <w:rsid w:val="00956121"/>
    <w:rsid w:val="00962E46"/>
    <w:rsid w:val="009724E0"/>
    <w:rsid w:val="009A669C"/>
    <w:rsid w:val="009B2C9E"/>
    <w:rsid w:val="00A07395"/>
    <w:rsid w:val="00A10DED"/>
    <w:rsid w:val="00A1745E"/>
    <w:rsid w:val="00A32C94"/>
    <w:rsid w:val="00A42400"/>
    <w:rsid w:val="00A45572"/>
    <w:rsid w:val="00A4663A"/>
    <w:rsid w:val="00A52B76"/>
    <w:rsid w:val="00A617ED"/>
    <w:rsid w:val="00A87F25"/>
    <w:rsid w:val="00B11889"/>
    <w:rsid w:val="00B52852"/>
    <w:rsid w:val="00B57FAE"/>
    <w:rsid w:val="00B8553E"/>
    <w:rsid w:val="00B92B0D"/>
    <w:rsid w:val="00BA4C02"/>
    <w:rsid w:val="00BF3D07"/>
    <w:rsid w:val="00BF4F46"/>
    <w:rsid w:val="00C278C8"/>
    <w:rsid w:val="00C32AF1"/>
    <w:rsid w:val="00C46387"/>
    <w:rsid w:val="00C475C8"/>
    <w:rsid w:val="00C60934"/>
    <w:rsid w:val="00C64F8F"/>
    <w:rsid w:val="00C82D15"/>
    <w:rsid w:val="00C93D27"/>
    <w:rsid w:val="00CA1FA1"/>
    <w:rsid w:val="00CC0186"/>
    <w:rsid w:val="00CE569D"/>
    <w:rsid w:val="00CF4609"/>
    <w:rsid w:val="00CF6005"/>
    <w:rsid w:val="00D12EF7"/>
    <w:rsid w:val="00D30E46"/>
    <w:rsid w:val="00D618EB"/>
    <w:rsid w:val="00D81110"/>
    <w:rsid w:val="00D94FEA"/>
    <w:rsid w:val="00DB2782"/>
    <w:rsid w:val="00DE6718"/>
    <w:rsid w:val="00DF315B"/>
    <w:rsid w:val="00DF71CB"/>
    <w:rsid w:val="00E124A5"/>
    <w:rsid w:val="00E20AE8"/>
    <w:rsid w:val="00E333F8"/>
    <w:rsid w:val="00E80D6F"/>
    <w:rsid w:val="00E86ED7"/>
    <w:rsid w:val="00EB4014"/>
    <w:rsid w:val="00EB7D3A"/>
    <w:rsid w:val="00ED0146"/>
    <w:rsid w:val="00F6302A"/>
    <w:rsid w:val="00F776DE"/>
    <w:rsid w:val="00F82B7C"/>
    <w:rsid w:val="00F8614B"/>
    <w:rsid w:val="00F86B38"/>
    <w:rsid w:val="00FB1DA7"/>
    <w:rsid w:val="00FB24A9"/>
    <w:rsid w:val="00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ACADB3"/>
  <w15:chartTrackingRefBased/>
  <w15:docId w15:val="{46E2F5A5-5030-49F7-A5B4-2C92C4A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mallCaps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5z0">
    <w:name w:val="WW8Num5z0"/>
    <w:rPr>
      <w:rFonts w:ascii="Symbol" w:hAnsi="Symbol" w:cs="Symbol" w:hint="default"/>
      <w:sz w:val="18"/>
    </w:rPr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hAnsi="Wingdings" w:cs="Wingdings" w:hint="default"/>
      <w:sz w:val="20"/>
      <w:szCs w:val="20"/>
      <w:lang w:val="es-CL" w:eastAsia="es-CL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0z1">
    <w:name w:val="WW8Num10z1"/>
    <w:rPr>
      <w:rFonts w:ascii="Courier New" w:hAnsi="Courier New" w:cs="Courier New" w:hint="default"/>
      <w:sz w:val="20"/>
      <w:szCs w:val="20"/>
      <w:lang w:val="es-CL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  <w:sz w:val="20"/>
      <w:szCs w:val="20"/>
    </w:rPr>
  </w:style>
  <w:style w:type="character" w:customStyle="1" w:styleId="WW8Num14z1">
    <w:name w:val="WW8Num14z1"/>
    <w:rPr>
      <w:rFonts w:ascii="Times New Roman" w:eastAsia="Times New Roman" w:hAnsi="Times New Roman" w:cs="Times New Roman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4">
    <w:name w:val="WW8Num14z4"/>
    <w:rPr>
      <w:rFonts w:ascii="Courier New" w:hAnsi="Courier New" w:cs="Courier New" w:hint="default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  <w:sz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Ttulo2">
    <w:name w:val="Títul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2">
    <w:name w:val="Epígrafe2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Arial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</vt:lpstr>
    </vt:vector>
  </TitlesOfParts>
  <Company>GENESYS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</dc:title>
  <dc:subject/>
  <dc:creator>GENESYS</dc:creator>
  <cp:keywords/>
  <cp:lastModifiedBy>DarkStar</cp:lastModifiedBy>
  <cp:revision>5</cp:revision>
  <cp:lastPrinted>2017-12-18T18:26:00Z</cp:lastPrinted>
  <dcterms:created xsi:type="dcterms:W3CDTF">2019-10-05T18:40:00Z</dcterms:created>
  <dcterms:modified xsi:type="dcterms:W3CDTF">2019-10-05T21:27:00Z</dcterms:modified>
</cp:coreProperties>
</file>