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5D8671BA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1D43CC7A" w:rsidR="005F2C17" w:rsidRDefault="001D7964">
            <w:pPr>
              <w:jc w:val="center"/>
            </w:pPr>
            <w:r>
              <w:t>Vía</w:t>
            </w:r>
            <w:r w:rsidR="000162D2">
              <w:t>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7E5714B" w14:textId="6C0E31CE" w:rsidR="00290AD3" w:rsidRDefault="00290AD3" w:rsidP="000162D2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386745F0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3EE98806" w:rsidR="00FF2005" w:rsidRDefault="000162D2" w:rsidP="000162D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7E115058" w:rsidR="0010600F" w:rsidRDefault="005B71E1" w:rsidP="000162D2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C</w:t>
            </w:r>
            <w:r w:rsidR="000162D2" w:rsidRPr="000162D2">
              <w:t>reación de cuestionario para entrevista con el cliente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4425E59C" w:rsidR="006B5EC0" w:rsidRPr="00290AD3" w:rsidRDefault="005B71E1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Formulación de preguntas para guiar una conversación referente al proyecto, en cuanto a requisitos, proyección de algunos costos y necesidades graficas del sitio.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CB4">
              <w:rPr>
                <w:rFonts w:ascii="Arial" w:hAnsi="Arial" w:cs="Arial"/>
                <w:bCs/>
                <w:sz w:val="20"/>
                <w:szCs w:val="20"/>
              </w:rPr>
              <w:t>dd-mm-aaaa</w:t>
            </w:r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63FD7CA" w:rsidR="00837AFF" w:rsidRDefault="000162D2" w:rsidP="000162D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52243CF0" w:rsidR="00837AFF" w:rsidRDefault="001D7964" w:rsidP="000162D2">
            <w:pPr>
              <w:pStyle w:val="Piedepgina"/>
              <w:numPr>
                <w:ilvl w:val="0"/>
                <w:numId w:val="5"/>
              </w:numPr>
            </w:pPr>
            <w:r>
              <w:t>Creación</w:t>
            </w:r>
            <w:r w:rsidR="000162D2">
              <w:t xml:space="preserve"> de modelo de datos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36E572F3" w:rsidR="005F2C17" w:rsidRDefault="000162D2" w:rsidP="000162D2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hrs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162D2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0162D2" w:rsidRDefault="000162D2" w:rsidP="000162D2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7560D341" w:rsidR="000162D2" w:rsidRDefault="001D7964" w:rsidP="000162D2">
            <w:pPr>
              <w:pStyle w:val="Piedepgina"/>
              <w:jc w:val="center"/>
            </w:pPr>
            <w:r>
              <w:t>Vía</w:t>
            </w:r>
            <w:r w:rsidR="000162D2">
              <w:t>-online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0162D2" w:rsidRDefault="000162D2" w:rsidP="000162D2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>
      <w:bookmarkStart w:id="0" w:name="_GoBack"/>
      <w:bookmarkEnd w:id="0"/>
    </w:p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07046" w14:textId="77777777" w:rsidR="00406EA1" w:rsidRDefault="00406EA1">
      <w:r>
        <w:separator/>
      </w:r>
    </w:p>
  </w:endnote>
  <w:endnote w:type="continuationSeparator" w:id="0">
    <w:p w14:paraId="0D46F95C" w14:textId="77777777" w:rsidR="00406EA1" w:rsidRDefault="0040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F0EEF" w14:textId="77777777" w:rsidR="00406EA1" w:rsidRDefault="00406EA1">
      <w:r>
        <w:separator/>
      </w:r>
    </w:p>
  </w:footnote>
  <w:footnote w:type="continuationSeparator" w:id="0">
    <w:p w14:paraId="06B1D3A4" w14:textId="77777777" w:rsidR="00406EA1" w:rsidRDefault="00406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4A6BDBB2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  <w:r w:rsidR="001D7964">
            <w:rPr>
              <w:rFonts w:ascii="Arial Narrow" w:hAnsi="Arial Narrow" w:cs="Arial Narrow"/>
              <w:b/>
              <w:sz w:val="32"/>
            </w:rPr>
            <w:t>7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72354935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D796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1D7964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162D2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2B2F"/>
    <w:rsid w:val="001D6FDC"/>
    <w:rsid w:val="001D7964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33467"/>
    <w:rsid w:val="003507DB"/>
    <w:rsid w:val="0036454A"/>
    <w:rsid w:val="003870A9"/>
    <w:rsid w:val="003A3143"/>
    <w:rsid w:val="003E5D7D"/>
    <w:rsid w:val="003E6905"/>
    <w:rsid w:val="00406EA1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B71E1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6F6B2F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15C5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2019-10-05T18:28:00Z</dcterms:created>
  <dcterms:modified xsi:type="dcterms:W3CDTF">2019-10-13T01:46:00Z</dcterms:modified>
</cp:coreProperties>
</file>