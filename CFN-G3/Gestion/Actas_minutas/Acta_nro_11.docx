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D73FBA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D73FBA" w:rsidRDefault="00D73FBA" w:rsidP="00D73FBA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61751DBC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12-10-2019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D73FBA" w:rsidRDefault="00D73FBA" w:rsidP="00D73FBA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D73FBA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D73FBA" w:rsidRDefault="00D73FBA" w:rsidP="00D73FBA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1E2EF4A2" w:rsidR="00D73FBA" w:rsidRDefault="002B182B" w:rsidP="00D73FBA">
            <w:pPr>
              <w:jc w:val="center"/>
            </w:pPr>
            <w:r>
              <w:t>Vía</w:t>
            </w:r>
            <w:r w:rsidR="00D73FBA">
              <w:t xml:space="preserve"> on-line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D73FBA" w:rsidRPr="00290AD3" w:rsidRDefault="00D73FBA" w:rsidP="00D73FBA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D73FBA" w:rsidRDefault="00D73FBA" w:rsidP="00D73FBA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589B53D1" w14:textId="10BB2D9F" w:rsidR="00D73FBA" w:rsidRDefault="00D73FBA" w:rsidP="00D73FBA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Domínguez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6D13A4D7" w14:textId="3A369352" w:rsidR="00D73FBA" w:rsidRDefault="00D73FBA" w:rsidP="00D73FBA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D73FBA" w:rsidRDefault="00D73FBA" w:rsidP="00D73FBA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D73FBA" w:rsidRDefault="00D73FBA" w:rsidP="00D73FBA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D73FBA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D73FBA" w:rsidRDefault="00D73FBA" w:rsidP="00D73FBA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2D63ACA2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13:00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D73FBA" w:rsidRDefault="00D73FBA" w:rsidP="00D73FBA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3FBA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D73FBA" w:rsidRDefault="00D73FBA" w:rsidP="00D73FBA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D73FBA" w:rsidRDefault="00D73FBA" w:rsidP="00D73FB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6A31D8DC" w:rsidR="00D73FBA" w:rsidRDefault="002B182B" w:rsidP="002B182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D73FB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D73FBA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D73FBA" w:rsidRDefault="00D73FBA" w:rsidP="00D73FBA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48E57732" w:rsidR="0010600F" w:rsidRDefault="00D73FBA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Realizar </w:t>
            </w:r>
            <w:r w:rsidR="002B182B">
              <w:rPr>
                <w:rFonts w:ascii="Arial" w:hAnsi="Arial" w:cs="Arial"/>
                <w:bCs/>
                <w:sz w:val="20"/>
                <w:szCs w:val="20"/>
              </w:rPr>
              <w:t>Formulación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8946A5">
              <w:rPr>
                <w:rFonts w:ascii="Arial" w:hAnsi="Arial" w:cs="Arial"/>
                <w:bCs/>
                <w:sz w:val="20"/>
                <w:szCs w:val="20"/>
              </w:rPr>
              <w:t>Metodologías de trabajo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, Plan de trabajo y </w:t>
            </w:r>
            <w:r w:rsidRPr="00913D2C">
              <w:rPr>
                <w:rFonts w:ascii="Arial" w:hAnsi="Arial" w:cs="Arial"/>
                <w:bCs/>
                <w:sz w:val="20"/>
                <w:szCs w:val="20"/>
              </w:rPr>
              <w:t>Gestión de Riesgos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16A27A4B" w:rsidR="006B5EC0" w:rsidRPr="00290AD3" w:rsidRDefault="00D73FBA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9">
              <w:rPr>
                <w:rFonts w:ascii="Arial" w:hAnsi="Arial" w:cs="Arial"/>
                <w:sz w:val="20"/>
                <w:szCs w:val="20"/>
              </w:rPr>
              <w:t>Se desarrollaron los</w:t>
            </w:r>
            <w:r>
              <w:rPr>
                <w:rFonts w:ascii="Arial" w:hAnsi="Arial" w:cs="Arial"/>
                <w:sz w:val="20"/>
                <w:szCs w:val="20"/>
              </w:rPr>
              <w:t xml:space="preserve"> puntos 4, </w:t>
            </w:r>
            <w:r w:rsidR="003271B2">
              <w:rPr>
                <w:rFonts w:ascii="Arial" w:hAnsi="Arial" w:cs="Arial"/>
                <w:sz w:val="20"/>
                <w:szCs w:val="20"/>
              </w:rPr>
              <w:t>8, 9</w:t>
            </w:r>
            <w:r w:rsidR="000570F2">
              <w:rPr>
                <w:rFonts w:ascii="Arial" w:hAnsi="Arial" w:cs="Arial"/>
                <w:sz w:val="20"/>
                <w:szCs w:val="20"/>
              </w:rPr>
              <w:t>, 10 y 11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3BF921EC" w:rsidR="00837AFF" w:rsidRDefault="002B182B" w:rsidP="002B182B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5EE38BCD" w:rsidR="00837AFF" w:rsidRDefault="002B182B" w:rsidP="00837AFF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Realizar </w:t>
            </w:r>
            <w:r w:rsidR="008946A5">
              <w:rPr>
                <w:rFonts w:ascii="Arial" w:hAnsi="Arial" w:cs="Arial"/>
                <w:bCs/>
                <w:sz w:val="20"/>
                <w:szCs w:val="20"/>
              </w:rPr>
              <w:t xml:space="preserve">Metodologías de trabajo, Gestión de Riesgos, Minutas y Estudio de Factibilidad. 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78CC621F" w:rsidR="005F2C17" w:rsidRDefault="002B182B" w:rsidP="002B182B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837AF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B182B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2B182B" w:rsidRDefault="002B182B" w:rsidP="002B182B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50487F54" w:rsidR="002B182B" w:rsidRDefault="002B182B" w:rsidP="002B182B">
            <w:pPr>
              <w:pStyle w:val="Piedepgina"/>
              <w:jc w:val="center"/>
            </w:pPr>
            <w:r>
              <w:t>Vía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2B182B" w:rsidRDefault="002B182B" w:rsidP="002B182B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2ADF82E4" w:rsidR="005F2C17" w:rsidRDefault="005F2C17">
      <w:bookmarkStart w:id="0" w:name="_GoBack"/>
      <w:bookmarkEnd w:id="0"/>
    </w:p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6971E" w14:textId="77777777" w:rsidR="00B82170" w:rsidRDefault="00B82170">
      <w:r>
        <w:separator/>
      </w:r>
    </w:p>
  </w:endnote>
  <w:endnote w:type="continuationSeparator" w:id="0">
    <w:p w14:paraId="2E25C87E" w14:textId="77777777" w:rsidR="00B82170" w:rsidRDefault="00B8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12A23" w14:textId="77777777" w:rsidR="00B82170" w:rsidRDefault="00B82170">
      <w:r>
        <w:separator/>
      </w:r>
    </w:p>
  </w:footnote>
  <w:footnote w:type="continuationSeparator" w:id="0">
    <w:p w14:paraId="1599D899" w14:textId="77777777" w:rsidR="00B82170" w:rsidRDefault="00B82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61EC8F03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8946A5">
            <w:rPr>
              <w:rFonts w:ascii="Arial Narrow" w:hAnsi="Arial Narrow" w:cs="Arial Narrow"/>
              <w:b/>
              <w:sz w:val="32"/>
            </w:rPr>
            <w:t>11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7A9B7B43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687361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687361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570F2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A243B"/>
    <w:rsid w:val="002B182B"/>
    <w:rsid w:val="002D433A"/>
    <w:rsid w:val="002F45D0"/>
    <w:rsid w:val="002F7769"/>
    <w:rsid w:val="00307C24"/>
    <w:rsid w:val="00312E15"/>
    <w:rsid w:val="00315CB8"/>
    <w:rsid w:val="003164E1"/>
    <w:rsid w:val="00322F6A"/>
    <w:rsid w:val="003271B2"/>
    <w:rsid w:val="00331911"/>
    <w:rsid w:val="003507DB"/>
    <w:rsid w:val="0036454A"/>
    <w:rsid w:val="003870A9"/>
    <w:rsid w:val="003A3143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87361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8946A5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A10DED"/>
    <w:rsid w:val="00A1745E"/>
    <w:rsid w:val="00A32C94"/>
    <w:rsid w:val="00A42400"/>
    <w:rsid w:val="00A45572"/>
    <w:rsid w:val="00A4663A"/>
    <w:rsid w:val="00A52B76"/>
    <w:rsid w:val="00A617ED"/>
    <w:rsid w:val="00A813ED"/>
    <w:rsid w:val="00B11889"/>
    <w:rsid w:val="00B50997"/>
    <w:rsid w:val="00B52852"/>
    <w:rsid w:val="00B57FAE"/>
    <w:rsid w:val="00B82170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73FBA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5</cp:revision>
  <cp:lastPrinted>2017-12-18T18:26:00Z</cp:lastPrinted>
  <dcterms:created xsi:type="dcterms:W3CDTF">2019-10-12T19:26:00Z</dcterms:created>
  <dcterms:modified xsi:type="dcterms:W3CDTF">2019-10-14T03:02:00Z</dcterms:modified>
</cp:coreProperties>
</file>