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30578A67" w:rsidR="005F2C17" w:rsidRDefault="00A617ED" w:rsidP="00EB4014">
            <w:pPr>
              <w:jc w:val="center"/>
            </w:pPr>
            <w:r w:rsidRPr="00A617ED"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2D724A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2D724A" w:rsidRDefault="002D724A" w:rsidP="002D724A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2D724A" w:rsidRDefault="002D724A" w:rsidP="002D724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6AE1D81E" w:rsidR="002D724A" w:rsidRDefault="002D724A" w:rsidP="002D724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13-10-2019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2D724A" w:rsidRDefault="002D724A" w:rsidP="002D724A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2D724A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2D724A" w:rsidRDefault="002D724A" w:rsidP="002D724A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2D724A" w:rsidRDefault="002D724A" w:rsidP="002D724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6C76C2E3" w:rsidR="002D724A" w:rsidRDefault="002D724A" w:rsidP="002D724A">
            <w:pPr>
              <w:jc w:val="center"/>
            </w:pPr>
            <w:r>
              <w:t>Vía on-line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2D724A" w:rsidRPr="00290AD3" w:rsidRDefault="002D724A" w:rsidP="002D724A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D724A" w:rsidRDefault="002D724A" w:rsidP="002D724A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589B53D1" w14:textId="10BB2D9F" w:rsidR="002D724A" w:rsidRDefault="002D724A" w:rsidP="002D724A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Domínguez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6D13A4D7" w14:textId="3A369352" w:rsidR="002D724A" w:rsidRDefault="002D724A" w:rsidP="002D724A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2D724A" w:rsidRDefault="002D724A" w:rsidP="002D724A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2D724A" w:rsidRDefault="002D724A" w:rsidP="002D724A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2D724A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2D724A" w:rsidRDefault="002D724A" w:rsidP="002D724A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2D724A" w:rsidRDefault="002D724A" w:rsidP="002D724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0DFB1585" w:rsidR="002D724A" w:rsidRDefault="002D724A" w:rsidP="002D724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13:30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2D724A" w:rsidRDefault="002D724A" w:rsidP="002D724A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24A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2D724A" w:rsidRDefault="002D724A" w:rsidP="002D724A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Término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2D724A" w:rsidRDefault="002D724A" w:rsidP="002D724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17D6FBE6" w:rsidR="002D724A" w:rsidRDefault="002D724A" w:rsidP="002D724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00:--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2D724A" w:rsidRDefault="002D724A" w:rsidP="002D724A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4ABF18F0" w:rsidR="002D724A" w:rsidRDefault="002D724A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Realizar Metodologías de trabaj</w:t>
            </w:r>
            <w:r>
              <w:rPr>
                <w:rFonts w:ascii="Arial" w:hAnsi="Arial" w:cs="Arial"/>
                <w:bCs/>
                <w:sz w:val="20"/>
                <w:szCs w:val="20"/>
              </w:rPr>
              <w:t>o, Gestión de Riesgos, Minutas,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Estudio de Factibilidad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Estimación y Planificación, y Requisitos de Alto Nivel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1E52EBB7" w14:textId="6AFE44AA" w:rsidR="0010600F" w:rsidRPr="002D724A" w:rsidRDefault="002D724A" w:rsidP="002D724A">
            <w:pPr>
              <w:tabs>
                <w:tab w:val="left" w:pos="720"/>
              </w:tabs>
            </w:pPr>
            <w:r>
              <w:tab/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6065DA84" w:rsidR="006B5EC0" w:rsidRPr="00290AD3" w:rsidRDefault="002D724A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1619">
              <w:rPr>
                <w:rFonts w:ascii="Arial" w:hAnsi="Arial" w:cs="Arial"/>
                <w:sz w:val="20"/>
                <w:szCs w:val="20"/>
              </w:rPr>
              <w:t>Se desarrollaron los</w:t>
            </w:r>
            <w:r>
              <w:rPr>
                <w:rFonts w:ascii="Arial" w:hAnsi="Arial" w:cs="Arial"/>
                <w:sz w:val="20"/>
                <w:szCs w:val="20"/>
              </w:rPr>
              <w:t xml:space="preserve"> puntos 7, 12, 13, 14, 15, 16 y 17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5"/>
        <w:gridCol w:w="2013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87530B">
        <w:trPr>
          <w:gridAfter w:val="1"/>
          <w:wAfter w:w="141" w:type="dxa"/>
          <w:trHeight w:val="29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87530B">
        <w:trPr>
          <w:gridAfter w:val="1"/>
          <w:wAfter w:w="141" w:type="dxa"/>
          <w:cantSplit/>
          <w:trHeight w:val="170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3B197573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070DE511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FF7BCFE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837AFF" w14:paraId="61C5490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A709DAE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837AFF" w14:paraId="0236B26B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CC0186" w14:paraId="0179731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525E8F7F" w:rsidR="00837AFF" w:rsidRDefault="00837AFF" w:rsidP="00837AFF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dd-mm-aaaa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3CA1520B" w:rsidR="00837AFF" w:rsidRDefault="00837AFF" w:rsidP="00837AFF">
            <w:pPr>
              <w:pStyle w:val="Piedepgina"/>
              <w:numPr>
                <w:ilvl w:val="0"/>
                <w:numId w:val="5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>---</w:t>
            </w:r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4B0DEB4F" w:rsidR="005F2C17" w:rsidRDefault="00837AFF" w:rsidP="007E5552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hh:mm hrs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4F383D37" w:rsidR="005F2C17" w:rsidRDefault="00837AFF">
            <w:pPr>
              <w:pStyle w:val="Piedepgina"/>
              <w:jc w:val="center"/>
            </w:pPr>
            <w:r>
              <w:t>---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>
      <w:bookmarkStart w:id="0" w:name="_GoBack"/>
      <w:bookmarkEnd w:id="0"/>
    </w:p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C4734" w14:textId="77777777" w:rsidR="008649E5" w:rsidRDefault="008649E5">
      <w:r>
        <w:separator/>
      </w:r>
    </w:p>
  </w:endnote>
  <w:endnote w:type="continuationSeparator" w:id="0">
    <w:p w14:paraId="13FC9CAB" w14:textId="77777777" w:rsidR="008649E5" w:rsidRDefault="0086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E3FF1" w14:textId="77777777" w:rsidR="008649E5" w:rsidRDefault="008649E5">
      <w:r>
        <w:separator/>
      </w:r>
    </w:p>
  </w:footnote>
  <w:footnote w:type="continuationSeparator" w:id="0">
    <w:p w14:paraId="5C95F9BC" w14:textId="77777777" w:rsidR="008649E5" w:rsidRDefault="00864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2627C9D0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  <w:r w:rsidR="002D724A">
            <w:rPr>
              <w:rFonts w:ascii="Arial Narrow" w:hAnsi="Arial Narrow" w:cs="Arial Narrow"/>
              <w:b/>
              <w:sz w:val="32"/>
            </w:rPr>
            <w:t>12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436CD835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2D724A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2D724A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312E"/>
    <w:rsid w:val="00283FF8"/>
    <w:rsid w:val="00290AD3"/>
    <w:rsid w:val="00294047"/>
    <w:rsid w:val="002940C6"/>
    <w:rsid w:val="002D433A"/>
    <w:rsid w:val="002D724A"/>
    <w:rsid w:val="002F45D0"/>
    <w:rsid w:val="002F7769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A3143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04DCC"/>
    <w:rsid w:val="00815B44"/>
    <w:rsid w:val="00827FDE"/>
    <w:rsid w:val="008370AC"/>
    <w:rsid w:val="00837AFF"/>
    <w:rsid w:val="0084736D"/>
    <w:rsid w:val="008527A3"/>
    <w:rsid w:val="008649E5"/>
    <w:rsid w:val="0087530B"/>
    <w:rsid w:val="00905BE6"/>
    <w:rsid w:val="00914D20"/>
    <w:rsid w:val="00935C6E"/>
    <w:rsid w:val="009363E7"/>
    <w:rsid w:val="00937A0F"/>
    <w:rsid w:val="00947104"/>
    <w:rsid w:val="00954D59"/>
    <w:rsid w:val="00956121"/>
    <w:rsid w:val="00962E46"/>
    <w:rsid w:val="009724E0"/>
    <w:rsid w:val="009A669C"/>
    <w:rsid w:val="009B2C9E"/>
    <w:rsid w:val="00A10DED"/>
    <w:rsid w:val="00A1745E"/>
    <w:rsid w:val="00A32C94"/>
    <w:rsid w:val="00A42400"/>
    <w:rsid w:val="00A45572"/>
    <w:rsid w:val="00A4663A"/>
    <w:rsid w:val="00A52B76"/>
    <w:rsid w:val="00A617ED"/>
    <w:rsid w:val="00B11889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C0186"/>
    <w:rsid w:val="00CE569D"/>
    <w:rsid w:val="00CF4609"/>
    <w:rsid w:val="00CF6005"/>
    <w:rsid w:val="00D12EF7"/>
    <w:rsid w:val="00D618EB"/>
    <w:rsid w:val="00D81110"/>
    <w:rsid w:val="00D94FEA"/>
    <w:rsid w:val="00DB2782"/>
    <w:rsid w:val="00DE6718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3</cp:revision>
  <cp:lastPrinted>2017-12-18T18:26:00Z</cp:lastPrinted>
  <dcterms:created xsi:type="dcterms:W3CDTF">2019-10-14T02:54:00Z</dcterms:created>
  <dcterms:modified xsi:type="dcterms:W3CDTF">2019-10-14T03:00:00Z</dcterms:modified>
</cp:coreProperties>
</file>