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E77AFC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E77AFC" w:rsidRDefault="00E77AFC" w:rsidP="00E77AFC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0A10EF4E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8-10-2019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E77AFC" w:rsidRDefault="00E77AFC" w:rsidP="00E77AFC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E77AFC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E77AFC" w:rsidRDefault="00E77AFC" w:rsidP="00E77AFC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6D33CDC7" w:rsidR="00E77AFC" w:rsidRDefault="00E77AFC" w:rsidP="00E77AFC">
            <w:pPr>
              <w:jc w:val="center"/>
            </w:pPr>
            <w:r>
              <w:t>Vía on-line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E77AFC" w:rsidRPr="00290AD3" w:rsidRDefault="00E77AFC" w:rsidP="00E77AFC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E77AFC" w:rsidRDefault="00E77AFC" w:rsidP="00E77AFC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589B53D1" w14:textId="10BB2D9F" w:rsidR="00E77AFC" w:rsidRDefault="00E77AFC" w:rsidP="00E77AFC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Domínguez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6D13A4D7" w14:textId="3A369352" w:rsidR="00E77AFC" w:rsidRDefault="00E77AFC" w:rsidP="00E77AFC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E77AFC" w:rsidRDefault="00E77AFC" w:rsidP="00E77AFC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E77AFC" w:rsidRDefault="00E77AFC" w:rsidP="00E77AFC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E77AFC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E77AFC" w:rsidRDefault="00E77AFC" w:rsidP="00E77AFC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D3D1A81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11:00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E77AFC" w:rsidRDefault="00E77AFC" w:rsidP="00E77AFC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7AFC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E77AFC" w:rsidRDefault="00E77AFC" w:rsidP="00E77AFC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2245ACA4" w:rsidR="00E77AFC" w:rsidRDefault="00E77AFC" w:rsidP="00E77AF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14:30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E77AFC" w:rsidRDefault="00E77AFC" w:rsidP="00E77AFC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307B30F" w:rsidR="0010600F" w:rsidRDefault="004D08C6" w:rsidP="004D08C6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 w:rsidRPr="004D08C6">
              <w:t>Punto de Titulo y Formulación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884A6DF" w:rsidR="006B5EC0" w:rsidRPr="00290AD3" w:rsidRDefault="004D08C6" w:rsidP="004D08C6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desarrollaron los puntos 1 y 2 de la </w:t>
            </w:r>
            <w:r w:rsidRPr="004D08C6">
              <w:rPr>
                <w:rFonts w:ascii="Arial" w:hAnsi="Arial" w:cs="Arial"/>
                <w:sz w:val="20"/>
                <w:szCs w:val="20"/>
              </w:rPr>
              <w:t>Pauta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08C6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08C6">
              <w:rPr>
                <w:rFonts w:ascii="Arial" w:hAnsi="Arial" w:cs="Arial"/>
                <w:sz w:val="20"/>
                <w:szCs w:val="20"/>
              </w:rPr>
              <w:t>Entregable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08C6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C9129DF" w:rsidR="00837AFF" w:rsidRDefault="004D08C6" w:rsidP="00837AFF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11-10-2019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1DEBC8F9" w:rsidR="00837AFF" w:rsidRDefault="004D08C6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p</w:t>
            </w:r>
            <w:r w:rsidRPr="00B93BDA">
              <w:rPr>
                <w:rFonts w:ascii="Arial" w:hAnsi="Arial" w:cs="Arial"/>
                <w:bCs/>
                <w:sz w:val="20"/>
                <w:szCs w:val="20"/>
              </w:rPr>
              <w:t>untos de  Formulación, Metodologías de trabajo y Plan de trabajo</w:t>
            </w:r>
          </w:p>
        </w:tc>
      </w:tr>
      <w:tr w:rsidR="004D08C6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4D08C6" w:rsidRDefault="004D08C6" w:rsidP="004D08C6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1DF96CAC" w:rsidR="004D08C6" w:rsidRDefault="004D08C6" w:rsidP="004D08C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17:00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4D08C6" w:rsidRDefault="004D08C6" w:rsidP="004D08C6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D08C6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4D08C6" w:rsidRDefault="004D08C6" w:rsidP="004D08C6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61687603" w:rsidR="004D08C6" w:rsidRDefault="004D08C6" w:rsidP="004D08C6">
            <w:pPr>
              <w:pStyle w:val="Piedepgina"/>
              <w:jc w:val="center"/>
            </w:pPr>
            <w:r>
              <w:t>Vía on-line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4D08C6" w:rsidRDefault="004D08C6" w:rsidP="004D08C6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9F5C9" w14:textId="77777777" w:rsidR="00C54878" w:rsidRDefault="00C54878">
      <w:r>
        <w:separator/>
      </w:r>
    </w:p>
  </w:endnote>
  <w:endnote w:type="continuationSeparator" w:id="0">
    <w:p w14:paraId="5AB1778D" w14:textId="77777777" w:rsidR="00C54878" w:rsidRDefault="00C5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0E3F0" w14:textId="77777777" w:rsidR="00C54878" w:rsidRDefault="00C54878">
      <w:r>
        <w:separator/>
      </w:r>
    </w:p>
  </w:footnote>
  <w:footnote w:type="continuationSeparator" w:id="0">
    <w:p w14:paraId="48686294" w14:textId="77777777" w:rsidR="00C54878" w:rsidRDefault="00C54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6696BB70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092A19">
            <w:rPr>
              <w:rFonts w:ascii="Arial Narrow" w:hAnsi="Arial Narrow" w:cs="Arial Narrow"/>
              <w:b/>
              <w:sz w:val="32"/>
            </w:rPr>
            <w:t>9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574101EC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92A19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092A19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92A19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D08C6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A78D0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212A3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60CB4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5487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77AFC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2019-10-12T19:11:00Z</dcterms:created>
  <dcterms:modified xsi:type="dcterms:W3CDTF">2019-10-13T01:48:00Z</dcterms:modified>
</cp:coreProperties>
</file>