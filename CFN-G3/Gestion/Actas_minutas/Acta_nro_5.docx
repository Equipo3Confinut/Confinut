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4DF7FD0D" w:rsidR="005F2C17" w:rsidRDefault="0087530B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72E2341F" w:rsidR="005F2C17" w:rsidRDefault="00302307">
            <w:pPr>
              <w:jc w:val="center"/>
            </w:pPr>
            <w:r>
              <w:t>U.B.B.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05987F1" w:rsidR="005F2C17" w:rsidRDefault="0087530B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F2AA9AB" w:rsidR="005F2C17" w:rsidRDefault="0087530B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4FA81946" w:rsidR="0010600F" w:rsidRDefault="00302307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Crear Git Hub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5B4F71E1" w:rsidR="006B5EC0" w:rsidRPr="00290AD3" w:rsidRDefault="00302307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y gestión de cuentas de </w:t>
            </w:r>
            <w:r w:rsidR="001501A7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6ADDB2CB" w:rsidR="00837AFF" w:rsidRPr="00CF4609" w:rsidRDefault="001501A7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</w:t>
            </w:r>
            <w:r w:rsidR="0087530B">
              <w:rPr>
                <w:rFonts w:ascii="Arial" w:hAnsi="Arial" w:cs="Arial"/>
                <w:sz w:val="20"/>
                <w:szCs w:val="20"/>
              </w:rPr>
              <w:t xml:space="preserve"> de Git 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12149897" w:rsidR="00837AFF" w:rsidRDefault="00302307" w:rsidP="00837AFF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5B898F7" w:rsidR="00837AFF" w:rsidRDefault="00302307" w:rsidP="00302307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55CC9764" w:rsidR="00837AFF" w:rsidRDefault="00302307" w:rsidP="00302307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12EB5FA5" w:rsidR="00837AFF" w:rsidRDefault="00302307" w:rsidP="00837AFF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Tarea de 23-9-2019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17163B68" w:rsidR="005F2C17" w:rsidRDefault="00302307" w:rsidP="00302307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22836B11" w:rsidR="005F2C17" w:rsidRDefault="001501A7">
            <w:pPr>
              <w:pStyle w:val="Piedepgina"/>
              <w:jc w:val="center"/>
            </w:pPr>
            <w:r>
              <w:t>Vía</w:t>
            </w:r>
            <w:r w:rsidR="00302307">
              <w:t>-online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E7599" w14:textId="77777777" w:rsidR="00B2307B" w:rsidRDefault="00B2307B">
      <w:r>
        <w:separator/>
      </w:r>
    </w:p>
  </w:endnote>
  <w:endnote w:type="continuationSeparator" w:id="0">
    <w:p w14:paraId="7D967CD2" w14:textId="77777777" w:rsidR="00B2307B" w:rsidRDefault="00B2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1EB71" w14:textId="77777777" w:rsidR="00B2307B" w:rsidRDefault="00B2307B">
      <w:r>
        <w:separator/>
      </w:r>
    </w:p>
  </w:footnote>
  <w:footnote w:type="continuationSeparator" w:id="0">
    <w:p w14:paraId="250718E8" w14:textId="77777777" w:rsidR="00B2307B" w:rsidRDefault="00B23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6FA85DB0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1501A7">
            <w:rPr>
              <w:rFonts w:ascii="Arial Narrow" w:hAnsi="Arial Narrow" w:cs="Arial Narrow"/>
              <w:b/>
              <w:sz w:val="32"/>
            </w:rPr>
            <w:t xml:space="preserve"> 5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65415FC5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1501A7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1501A7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501A7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2307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2307B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A06F1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3</cp:revision>
  <cp:lastPrinted>2017-12-18T18:26:00Z</cp:lastPrinted>
  <dcterms:created xsi:type="dcterms:W3CDTF">2019-09-28T20:46:00Z</dcterms:created>
  <dcterms:modified xsi:type="dcterms:W3CDTF">2019-10-13T01:39:00Z</dcterms:modified>
</cp:coreProperties>
</file>